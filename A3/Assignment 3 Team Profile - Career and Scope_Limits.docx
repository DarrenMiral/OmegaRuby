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8DBA3" w14:textId="45E80586" w:rsidR="00AD6CE5" w:rsidRPr="00AD6CE5" w:rsidRDefault="00AD6CE5" w:rsidP="00AD6CE5">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en-AU"/>
        </w:rPr>
      </w:pPr>
      <w:r w:rsidRPr="00AD6CE5">
        <w:rPr>
          <w:rStyle w:val="normaltextrun"/>
          <w:rFonts w:ascii="Calibri Light" w:eastAsiaTheme="majorEastAsia" w:hAnsi="Calibri Light" w:cs="Calibri Light"/>
          <w:color w:val="2F5496"/>
          <w:sz w:val="26"/>
          <w:szCs w:val="26"/>
          <w:lang w:val="en-AU"/>
        </w:rPr>
        <w:t>Team Profile – Career</w:t>
      </w:r>
    </w:p>
    <w:p w14:paraId="7ABAAF8D" w14:textId="77777777" w:rsidR="00AD6CE5" w:rsidRDefault="00AD6CE5" w:rsidP="00924B09"/>
    <w:p w14:paraId="62BB87D9" w14:textId="2358559B" w:rsidR="00902E0B" w:rsidRDefault="00527BEC" w:rsidP="00924B09">
      <w:r>
        <w:t>Modifications as below:</w:t>
      </w:r>
    </w:p>
    <w:p w14:paraId="2360B205" w14:textId="4F9A33FF" w:rsidR="00902E0B" w:rsidRDefault="00902E0B" w:rsidP="00924B09"/>
    <w:p w14:paraId="620C08B9" w14:textId="77777777" w:rsidR="00902E0B" w:rsidRDefault="00902E0B" w:rsidP="00902E0B">
      <w:r>
        <w:t xml:space="preserve">Within this team of five people, there are only two that declared their “ideal job” to be the same one, with both Malcolm and Minh desiring to become software engineers.  Darren has listed his ideal job as a network engineer while Sisi aims to become a cloud engineer, which stems from her prior work history. Lastly, new joiner to our team Connor wants to be a full stack developer, as he feels the job requires an infinite high skill and want to dedicate his passion this craft. Between the five jobs, Full Stack Engineer and Software engineer have the most similarities between them with both dealing with databases, servers, systems engineering, and clients. The main difference is that a full Stack developer encompasses all areas of the front and back end development knowledge and process and is well rounded to tackle all areas of the entire life cycle (freecodecamp.com,2020). </w:t>
      </w:r>
    </w:p>
    <w:p w14:paraId="02B77BF3" w14:textId="77777777" w:rsidR="00902E0B" w:rsidRDefault="00902E0B" w:rsidP="00902E0B"/>
    <w:p w14:paraId="541ACB7A" w14:textId="77777777" w:rsidR="00902E0B" w:rsidRDefault="00902E0B" w:rsidP="00902E0B">
      <w:r>
        <w:t>It can be argued that the job of a cloud engineer can be similar to either that of a network engineer, as they can be required to both manage cloud network (Stewart, 2019), or of a software engineer, designing and implementing software to suit the needs of their client (</w:t>
      </w:r>
      <w:proofErr w:type="spellStart"/>
      <w:r>
        <w:t>Intellipaat</w:t>
      </w:r>
      <w:proofErr w:type="spellEnd"/>
      <w:r>
        <w:t xml:space="preserve"> Blog, 2019), depending on their specific role.  The role of software engineer can also be quite varied depending on what is required by the job and/or client, but generally involves designing, developing and creating various software implementations, either at the application or system level (Indeed.com, 2019).  Across the group, the majority have listed “ideal jobs” that require a moderate degree of experience beyond a </w:t>
      </w:r>
      <w:proofErr w:type="gramStart"/>
      <w:r>
        <w:t>Bachelor’s</w:t>
      </w:r>
      <w:proofErr w:type="gramEnd"/>
      <w:r>
        <w:t xml:space="preserve"> degree. </w:t>
      </w:r>
    </w:p>
    <w:p w14:paraId="22FCFBFD" w14:textId="77777777" w:rsidR="00902E0B" w:rsidRDefault="00902E0B" w:rsidP="00902E0B"/>
    <w:p w14:paraId="69C990BB" w14:textId="0389BFE7" w:rsidR="00902E0B" w:rsidRDefault="00902E0B" w:rsidP="00902E0B">
      <w:r>
        <w:t>Another commonality across all 5 “ideal jobs” is that we all want to be a developer/engineer in a general or specific area. All jobs require a level of interaction to work in a team and therefore requires effective communication. Working on group assignments is a skillset we will be able to bring to our ideal job roles, where each member collaborated and provided creative ideas and solutions. In this Assignment 3 we were able to improve on these processes. For example, team members pointed out to each other what they should be mindful of before starting the task when researching and compiling the information to refine and cover the marking rubric guide to get the expected outcome with in depth comprehension and high-quality work. This is a much-needed skill as an engineer/developer to have a clear understanding from the start and to connect it with other areas of the entire project.</w:t>
      </w:r>
    </w:p>
    <w:p w14:paraId="5693AF99" w14:textId="1ACC72B0" w:rsidR="00AD10B1" w:rsidRDefault="00AD10B1" w:rsidP="00902E0B"/>
    <w:p w14:paraId="2E4060D3" w14:textId="77777777" w:rsidR="00AD6CE5" w:rsidRDefault="00AD6CE5" w:rsidP="00AD6CE5">
      <w:pPr>
        <w:pStyle w:val="paragraph"/>
        <w:spacing w:before="0" w:beforeAutospacing="0" w:after="0" w:afterAutospacing="0"/>
        <w:textAlignment w:val="baseline"/>
        <w:rPr>
          <w:rFonts w:ascii="Calibri" w:hAnsi="Calibri" w:cs="Calibri"/>
          <w:color w:val="2F5496"/>
          <w:sz w:val="22"/>
          <w:szCs w:val="22"/>
        </w:rPr>
      </w:pPr>
      <w:r>
        <w:rPr>
          <w:rStyle w:val="normaltextrun"/>
          <w:rFonts w:ascii="Calibri Light" w:eastAsiaTheme="majorEastAsia" w:hAnsi="Calibri Light" w:cs="Calibri Light"/>
          <w:color w:val="2F5496"/>
          <w:sz w:val="26"/>
          <w:szCs w:val="26"/>
          <w:lang w:val="en-AU"/>
        </w:rPr>
        <w:t>Scope and Limits</w:t>
      </w:r>
      <w:r>
        <w:rPr>
          <w:rStyle w:val="eop"/>
          <w:rFonts w:ascii="Calibri Light" w:eastAsiaTheme="majorEastAsia" w:hAnsi="Calibri Light" w:cs="Calibri Light"/>
          <w:color w:val="2F5496"/>
          <w:sz w:val="26"/>
          <w:szCs w:val="26"/>
        </w:rPr>
        <w:t> </w:t>
      </w:r>
    </w:p>
    <w:p w14:paraId="76CF3C2A" w14:textId="77777777" w:rsidR="00AD6CE5" w:rsidRDefault="00AD6CE5" w:rsidP="00AD6CE5">
      <w:pPr>
        <w:pStyle w:val="paragraph"/>
        <w:spacing w:before="0" w:beforeAutospacing="0" w:after="0" w:afterAutospacing="0"/>
        <w:textAlignment w:val="baseline"/>
        <w:rPr>
          <w:rFonts w:ascii="Calibri" w:hAnsi="Calibri" w:cs="Calibri"/>
          <w:sz w:val="22"/>
          <w:szCs w:val="22"/>
        </w:rPr>
      </w:pPr>
      <w:r>
        <w:rPr>
          <w:rStyle w:val="scxw175996508"/>
          <w:rFonts w:ascii="Calibri" w:eastAsiaTheme="majorEastAsia" w:hAnsi="Calibri" w:cs="Calibri"/>
          <w:sz w:val="22"/>
          <w:szCs w:val="22"/>
        </w:rPr>
        <w:t> </w:t>
      </w:r>
      <w:r>
        <w:rPr>
          <w:rFonts w:ascii="Calibri" w:hAnsi="Calibri" w:cs="Calibri"/>
          <w:sz w:val="22"/>
          <w:szCs w:val="22"/>
        </w:rPr>
        <w:br/>
      </w:r>
      <w:r>
        <w:rPr>
          <w:rStyle w:val="normaltextrun"/>
          <w:rFonts w:ascii="Calibri" w:eastAsiaTheme="majorEastAsia" w:hAnsi="Calibri" w:cs="Calibri"/>
          <w:b/>
          <w:bCs/>
          <w:sz w:val="22"/>
          <w:szCs w:val="22"/>
          <w:lang w:val="en-AU"/>
        </w:rPr>
        <w:t>MILESTONE 1 </w:t>
      </w:r>
      <w:r>
        <w:rPr>
          <w:rStyle w:val="eop"/>
          <w:rFonts w:ascii="Calibri" w:eastAsiaTheme="majorEastAsia" w:hAnsi="Calibri" w:cs="Calibri"/>
          <w:sz w:val="22"/>
          <w:szCs w:val="22"/>
        </w:rPr>
        <w:t> </w:t>
      </w:r>
    </w:p>
    <w:p w14:paraId="07441C56" w14:textId="77777777" w:rsidR="00AD6CE5" w:rsidRDefault="00AD6CE5" w:rsidP="00AD6CE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lang w:val="en-AU"/>
        </w:rPr>
        <w:t>Project Objectives:</w:t>
      </w:r>
      <w:r>
        <w:rPr>
          <w:rStyle w:val="eop"/>
          <w:rFonts w:ascii="Calibri" w:eastAsiaTheme="majorEastAsia" w:hAnsi="Calibri" w:cs="Calibri"/>
          <w:sz w:val="22"/>
          <w:szCs w:val="22"/>
        </w:rPr>
        <w:t> </w:t>
      </w:r>
    </w:p>
    <w:p w14:paraId="5AFFB322" w14:textId="77777777" w:rsidR="00AD6CE5" w:rsidRDefault="00AD6CE5" w:rsidP="00AD6CE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AU"/>
        </w:rPr>
        <w:t>Develop a Garage Door open/close App using Raspberry Pi technology using Python language with sensor technology to track date/time opened or closed. Featuring real-time weather integration for related use cases in the useability of the product. </w:t>
      </w:r>
      <w:r>
        <w:rPr>
          <w:rStyle w:val="eop"/>
          <w:rFonts w:ascii="Calibri" w:eastAsiaTheme="majorEastAsia" w:hAnsi="Calibri" w:cs="Calibri"/>
          <w:sz w:val="22"/>
          <w:szCs w:val="22"/>
        </w:rPr>
        <w:t> </w:t>
      </w:r>
    </w:p>
    <w:p w14:paraId="1E87F96B" w14:textId="77777777" w:rsidR="00AD6CE5" w:rsidRDefault="00AD6CE5" w:rsidP="00AD6CE5">
      <w:pPr>
        <w:pStyle w:val="paragraph"/>
        <w:numPr>
          <w:ilvl w:val="0"/>
          <w:numId w:val="37"/>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AU"/>
        </w:rPr>
        <w:t>Price: $90AUD estimate as per competitor pricing (</w:t>
      </w:r>
      <w:proofErr w:type="spellStart"/>
      <w:r>
        <w:rPr>
          <w:rStyle w:val="normaltextrun"/>
          <w:rFonts w:ascii="Calibri" w:eastAsiaTheme="majorEastAsia" w:hAnsi="Calibri" w:cs="Calibri"/>
          <w:sz w:val="22"/>
          <w:szCs w:val="22"/>
          <w:lang w:val="en-AU"/>
        </w:rPr>
        <w:t>Postscapes</w:t>
      </w:r>
      <w:proofErr w:type="spellEnd"/>
      <w:r>
        <w:rPr>
          <w:rStyle w:val="normaltextrun"/>
          <w:rFonts w:ascii="Calibri" w:eastAsiaTheme="majorEastAsia" w:hAnsi="Calibri" w:cs="Calibri"/>
          <w:sz w:val="22"/>
          <w:szCs w:val="22"/>
          <w:lang w:val="en-AU"/>
        </w:rPr>
        <w:t>, 2020)</w:t>
      </w:r>
      <w:r>
        <w:rPr>
          <w:rStyle w:val="eop"/>
          <w:rFonts w:ascii="Calibri" w:eastAsiaTheme="majorEastAsia" w:hAnsi="Calibri" w:cs="Calibri"/>
          <w:sz w:val="22"/>
          <w:szCs w:val="22"/>
        </w:rPr>
        <w:t> </w:t>
      </w:r>
    </w:p>
    <w:p w14:paraId="61783E15" w14:textId="77777777" w:rsidR="00AD6CE5" w:rsidRDefault="00AD6CE5" w:rsidP="00AD6CE5">
      <w:pPr>
        <w:pStyle w:val="paragraph"/>
        <w:numPr>
          <w:ilvl w:val="0"/>
          <w:numId w:val="37"/>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AU"/>
        </w:rPr>
        <w:t>Hardware Cost: Raspberry Pi cost $35USD (Amazon, 2020) </w:t>
      </w:r>
      <w:r>
        <w:rPr>
          <w:rStyle w:val="eop"/>
          <w:rFonts w:ascii="Calibri" w:eastAsiaTheme="majorEastAsia" w:hAnsi="Calibri" w:cs="Calibri"/>
          <w:sz w:val="22"/>
          <w:szCs w:val="22"/>
        </w:rPr>
        <w:t> </w:t>
      </w:r>
    </w:p>
    <w:p w14:paraId="5CF29F04" w14:textId="77777777" w:rsidR="00AD6CE5" w:rsidRDefault="00AD6CE5" w:rsidP="00AD6CE5">
      <w:pPr>
        <w:pStyle w:val="paragraph"/>
        <w:numPr>
          <w:ilvl w:val="0"/>
          <w:numId w:val="37"/>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AU"/>
        </w:rPr>
        <w:t>Quantity to be manufactured: 1000 targeted</w:t>
      </w:r>
      <w:r>
        <w:rPr>
          <w:rStyle w:val="eop"/>
          <w:rFonts w:ascii="Calibri" w:eastAsiaTheme="majorEastAsia" w:hAnsi="Calibri" w:cs="Calibri"/>
          <w:sz w:val="22"/>
          <w:szCs w:val="22"/>
        </w:rPr>
        <w:t> </w:t>
      </w:r>
    </w:p>
    <w:p w14:paraId="62CB522A" w14:textId="77777777" w:rsidR="00AD6CE5" w:rsidRDefault="00AD6CE5" w:rsidP="00AD6CE5">
      <w:pPr>
        <w:pStyle w:val="paragraph"/>
        <w:numPr>
          <w:ilvl w:val="0"/>
          <w:numId w:val="37"/>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AU"/>
        </w:rPr>
        <w:t>Schedule: To complete milestone 1 and testing for delivery to consumers within the project deadline week 17</w:t>
      </w:r>
      <w:r>
        <w:rPr>
          <w:rStyle w:val="eop"/>
          <w:rFonts w:ascii="Calibri" w:eastAsiaTheme="majorEastAsia" w:hAnsi="Calibri" w:cs="Calibri"/>
          <w:sz w:val="22"/>
          <w:szCs w:val="22"/>
        </w:rPr>
        <w:t> </w:t>
      </w:r>
    </w:p>
    <w:p w14:paraId="2D1BFCCF" w14:textId="77777777" w:rsidR="00AD6CE5" w:rsidRDefault="00AD6CE5" w:rsidP="00AD6CE5">
      <w:pPr>
        <w:pStyle w:val="paragraph"/>
        <w:numPr>
          <w:ilvl w:val="0"/>
          <w:numId w:val="38"/>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AU"/>
        </w:rPr>
        <w:t>Estimated budget and costs: Project Organiser to limit expenditure costs for hardware, rollout and software required</w:t>
      </w:r>
      <w:r>
        <w:rPr>
          <w:rStyle w:val="eop"/>
          <w:rFonts w:ascii="Calibri" w:eastAsiaTheme="majorEastAsia" w:hAnsi="Calibri" w:cs="Calibri"/>
          <w:sz w:val="22"/>
          <w:szCs w:val="22"/>
        </w:rPr>
        <w:t> </w:t>
      </w:r>
    </w:p>
    <w:p w14:paraId="25BE6C17" w14:textId="77777777" w:rsidR="00AD6CE5" w:rsidRDefault="00AD6CE5" w:rsidP="00AD6CE5">
      <w:pPr>
        <w:pStyle w:val="paragraph"/>
        <w:spacing w:before="0" w:beforeAutospacing="0" w:after="0" w:afterAutospacing="0"/>
        <w:ind w:left="360"/>
        <w:textAlignment w:val="baseline"/>
        <w:rPr>
          <w:rFonts w:ascii="Calibri" w:hAnsi="Calibri" w:cs="Calibri"/>
          <w:sz w:val="22"/>
          <w:szCs w:val="22"/>
        </w:rPr>
      </w:pPr>
      <w:r>
        <w:rPr>
          <w:rStyle w:val="eop"/>
          <w:rFonts w:ascii="Calibri" w:eastAsiaTheme="majorEastAsia" w:hAnsi="Calibri" w:cs="Calibri"/>
          <w:sz w:val="22"/>
          <w:szCs w:val="22"/>
        </w:rPr>
        <w:lastRenderedPageBreak/>
        <w:t> </w:t>
      </w:r>
    </w:p>
    <w:p w14:paraId="15456E7F" w14:textId="77777777" w:rsidR="00AD6CE5" w:rsidRDefault="00AD6CE5" w:rsidP="00AD6CE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lang w:val="en-AU"/>
        </w:rPr>
        <w:t>Product Scope Definition:</w:t>
      </w:r>
      <w:r>
        <w:rPr>
          <w:rStyle w:val="eop"/>
          <w:rFonts w:ascii="Calibri" w:eastAsiaTheme="majorEastAsia" w:hAnsi="Calibri" w:cs="Calibri"/>
          <w:sz w:val="22"/>
          <w:szCs w:val="22"/>
        </w:rPr>
        <w:t> </w:t>
      </w:r>
    </w:p>
    <w:p w14:paraId="23ACC432" w14:textId="77777777" w:rsidR="00AD6CE5" w:rsidRDefault="00AD6CE5" w:rsidP="00AD6CE5">
      <w:pPr>
        <w:pStyle w:val="paragraph"/>
        <w:numPr>
          <w:ilvl w:val="0"/>
          <w:numId w:val="39"/>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AU"/>
        </w:rPr>
        <w:t>First phase is delivering a product that will open and close the garage door successfully with a one button open and close online via the website or through the App. </w:t>
      </w:r>
      <w:r>
        <w:rPr>
          <w:rStyle w:val="eop"/>
          <w:rFonts w:ascii="Calibri" w:eastAsiaTheme="majorEastAsia" w:hAnsi="Calibri" w:cs="Calibri"/>
          <w:sz w:val="22"/>
          <w:szCs w:val="22"/>
        </w:rPr>
        <w:t> </w:t>
      </w:r>
    </w:p>
    <w:p w14:paraId="35EF85A3" w14:textId="63F65283" w:rsidR="00AD6CE5" w:rsidRDefault="00AD6CE5" w:rsidP="00AD6CE5">
      <w:pPr>
        <w:pStyle w:val="paragraph"/>
        <w:spacing w:before="0" w:beforeAutospacing="0" w:after="0" w:afterAutospacing="0"/>
        <w:jc w:val="center"/>
        <w:textAlignment w:val="baseline"/>
        <w:rPr>
          <w:rFonts w:ascii="Calibri" w:hAnsi="Calibri" w:cs="Calibri"/>
          <w:sz w:val="22"/>
          <w:szCs w:val="22"/>
        </w:rPr>
      </w:pPr>
      <w:r>
        <w:rPr>
          <w:rFonts w:asciiTheme="minorHAnsi" w:eastAsiaTheme="minorHAnsi" w:hAnsiTheme="minorHAnsi" w:cstheme="minorBidi"/>
          <w:noProof/>
          <w:sz w:val="22"/>
          <w:szCs w:val="22"/>
          <w:lang w:val="en-US" w:eastAsia="en-US"/>
        </w:rPr>
        <w:drawing>
          <wp:inline distT="0" distB="0" distL="0" distR="0" wp14:anchorId="4041900F" wp14:editId="09C4F4F7">
            <wp:extent cx="3810000" cy="3627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3627120"/>
                    </a:xfrm>
                    <a:prstGeom prst="rect">
                      <a:avLst/>
                    </a:prstGeom>
                    <a:noFill/>
                    <a:ln>
                      <a:noFill/>
                    </a:ln>
                  </pic:spPr>
                </pic:pic>
              </a:graphicData>
            </a:graphic>
          </wp:inline>
        </w:drawing>
      </w:r>
      <w:r>
        <w:rPr>
          <w:rStyle w:val="eop"/>
          <w:rFonts w:ascii="Calibri" w:eastAsiaTheme="majorEastAsia" w:hAnsi="Calibri" w:cs="Calibri"/>
          <w:sz w:val="22"/>
          <w:szCs w:val="22"/>
        </w:rPr>
        <w:t> </w:t>
      </w:r>
    </w:p>
    <w:p w14:paraId="40E67F07" w14:textId="77777777" w:rsidR="00AD6CE5" w:rsidRDefault="00AD6CE5" w:rsidP="00AD6CE5">
      <w:pPr>
        <w:pStyle w:val="paragraph"/>
        <w:spacing w:before="0" w:beforeAutospacing="0" w:after="0" w:afterAutospacing="0"/>
        <w:jc w:val="center"/>
        <w:textAlignment w:val="baseline"/>
        <w:rPr>
          <w:rFonts w:ascii="Calibri" w:hAnsi="Calibri" w:cs="Calibri"/>
          <w:sz w:val="22"/>
          <w:szCs w:val="22"/>
        </w:rPr>
      </w:pPr>
      <w:r>
        <w:rPr>
          <w:rStyle w:val="normaltextrun"/>
          <w:rFonts w:ascii="Calibri" w:eastAsiaTheme="majorEastAsia" w:hAnsi="Calibri" w:cs="Calibri"/>
          <w:sz w:val="22"/>
          <w:szCs w:val="22"/>
          <w:shd w:val="clear" w:color="auto" w:fill="FFFF00"/>
          <w:lang w:val="en-US"/>
        </w:rPr>
        <w:t>Image #:</w:t>
      </w:r>
      <w:r>
        <w:rPr>
          <w:rStyle w:val="normaltextrun"/>
          <w:rFonts w:ascii="Calibri" w:eastAsiaTheme="majorEastAsia" w:hAnsi="Calibri" w:cs="Calibri"/>
          <w:sz w:val="22"/>
          <w:szCs w:val="22"/>
          <w:lang w:val="en-US"/>
        </w:rPr>
        <w:t> (Reliable Garage Door Services, 2020)</w:t>
      </w:r>
      <w:r>
        <w:rPr>
          <w:rStyle w:val="eop"/>
          <w:rFonts w:ascii="Calibri" w:eastAsiaTheme="majorEastAsia" w:hAnsi="Calibri" w:cs="Calibri"/>
          <w:sz w:val="22"/>
          <w:szCs w:val="22"/>
        </w:rPr>
        <w:t> </w:t>
      </w:r>
    </w:p>
    <w:p w14:paraId="65A40DF3" w14:textId="77777777" w:rsidR="00AD6CE5" w:rsidRDefault="00AD6CE5" w:rsidP="00AD6CE5">
      <w:pPr>
        <w:pStyle w:val="paragraph"/>
        <w:numPr>
          <w:ilvl w:val="0"/>
          <w:numId w:val="40"/>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AU"/>
        </w:rPr>
        <w:t xml:space="preserve">Sensors that alert if the door has been open for more than a set </w:t>
      </w:r>
      <w:proofErr w:type="gramStart"/>
      <w:r>
        <w:rPr>
          <w:rStyle w:val="normaltextrun"/>
          <w:rFonts w:ascii="Calibri" w:eastAsiaTheme="majorEastAsia" w:hAnsi="Calibri" w:cs="Calibri"/>
          <w:sz w:val="22"/>
          <w:szCs w:val="22"/>
          <w:lang w:val="en-AU"/>
        </w:rPr>
        <w:t>period of time</w:t>
      </w:r>
      <w:proofErr w:type="gramEnd"/>
      <w:r>
        <w:rPr>
          <w:rStyle w:val="normaltextrun"/>
          <w:rFonts w:ascii="Calibri" w:eastAsiaTheme="majorEastAsia" w:hAnsi="Calibri" w:cs="Calibri"/>
          <w:sz w:val="22"/>
          <w:szCs w:val="22"/>
          <w:lang w:val="en-AU"/>
        </w:rPr>
        <w:t xml:space="preserve"> from Raspberry Pi technology. Time can be set like an alarm and once reached will provide a push notification.</w:t>
      </w:r>
      <w:r>
        <w:rPr>
          <w:rStyle w:val="eop"/>
          <w:rFonts w:ascii="Calibri" w:eastAsiaTheme="majorEastAsia" w:hAnsi="Calibri" w:cs="Calibri"/>
          <w:sz w:val="22"/>
          <w:szCs w:val="22"/>
        </w:rPr>
        <w:t> </w:t>
      </w:r>
    </w:p>
    <w:p w14:paraId="61B81E62" w14:textId="77777777" w:rsidR="00AD6CE5" w:rsidRDefault="00AD6CE5" w:rsidP="00AD6CE5">
      <w:pPr>
        <w:pStyle w:val="paragraph"/>
        <w:numPr>
          <w:ilvl w:val="0"/>
          <w:numId w:val="40"/>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AU"/>
        </w:rPr>
        <w:t>Weather feature to allow users to get the latest to prepare for bad weather on the road, integrated by API via </w:t>
      </w:r>
      <w:r>
        <w:rPr>
          <w:rStyle w:val="normaltextrun"/>
          <w:rFonts w:ascii="Calibri" w:eastAsiaTheme="majorEastAsia" w:hAnsi="Calibri" w:cs="Calibri"/>
          <w:sz w:val="22"/>
          <w:szCs w:val="22"/>
          <w:lang w:val="en-US"/>
        </w:rPr>
        <w:t>Bureau of Meteorology</w:t>
      </w:r>
      <w:r>
        <w:rPr>
          <w:rStyle w:val="eop"/>
          <w:rFonts w:ascii="Calibri" w:eastAsiaTheme="majorEastAsia" w:hAnsi="Calibri" w:cs="Calibri"/>
          <w:sz w:val="22"/>
          <w:szCs w:val="22"/>
        </w:rPr>
        <w:t> </w:t>
      </w:r>
    </w:p>
    <w:p w14:paraId="6F728026" w14:textId="77777777" w:rsidR="00AD6CE5" w:rsidRDefault="00AD6CE5" w:rsidP="00AD6CE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AU"/>
        </w:rPr>
        <w:t>Website: WordPress/</w:t>
      </w:r>
      <w:proofErr w:type="spellStart"/>
      <w:r>
        <w:rPr>
          <w:rStyle w:val="normaltextrun"/>
          <w:rFonts w:ascii="Calibri" w:eastAsiaTheme="majorEastAsia" w:hAnsi="Calibri" w:cs="Calibri"/>
          <w:sz w:val="22"/>
          <w:szCs w:val="22"/>
          <w:lang w:val="en-AU"/>
        </w:rPr>
        <w:t>Wix</w:t>
      </w:r>
      <w:proofErr w:type="spellEnd"/>
      <w:r>
        <w:rPr>
          <w:rStyle w:val="normaltextrun"/>
          <w:rFonts w:ascii="Calibri" w:eastAsiaTheme="majorEastAsia" w:hAnsi="Calibri" w:cs="Calibri"/>
          <w:sz w:val="22"/>
          <w:szCs w:val="22"/>
          <w:lang w:val="en-AU"/>
        </w:rPr>
        <w:t xml:space="preserve"> website builder (WordPress, 2020) (</w:t>
      </w:r>
      <w:proofErr w:type="spellStart"/>
      <w:r>
        <w:rPr>
          <w:rStyle w:val="normaltextrun"/>
          <w:rFonts w:ascii="Calibri" w:eastAsiaTheme="majorEastAsia" w:hAnsi="Calibri" w:cs="Calibri"/>
          <w:sz w:val="22"/>
          <w:szCs w:val="22"/>
          <w:lang w:val="en-AU"/>
        </w:rPr>
        <w:t>Wix</w:t>
      </w:r>
      <w:proofErr w:type="spellEnd"/>
      <w:r>
        <w:rPr>
          <w:rStyle w:val="normaltextrun"/>
          <w:rFonts w:ascii="Calibri" w:eastAsiaTheme="majorEastAsia" w:hAnsi="Calibri" w:cs="Calibri"/>
          <w:sz w:val="22"/>
          <w:szCs w:val="22"/>
          <w:lang w:val="en-AU"/>
        </w:rPr>
        <w:t>, 2020)</w:t>
      </w:r>
      <w:r>
        <w:rPr>
          <w:rStyle w:val="eop"/>
          <w:rFonts w:ascii="Calibri" w:eastAsiaTheme="majorEastAsia" w:hAnsi="Calibri" w:cs="Calibri"/>
          <w:sz w:val="22"/>
          <w:szCs w:val="22"/>
        </w:rPr>
        <w:t> </w:t>
      </w:r>
    </w:p>
    <w:p w14:paraId="16AB16E3" w14:textId="77777777" w:rsidR="00AD6CE5" w:rsidRDefault="00AD6CE5" w:rsidP="00AD6CE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AU"/>
        </w:rPr>
        <w:t>Mobile App: </w:t>
      </w:r>
      <w:proofErr w:type="spellStart"/>
      <w:r>
        <w:rPr>
          <w:rStyle w:val="normaltextrun"/>
          <w:rFonts w:ascii="Calibri" w:eastAsiaTheme="majorEastAsia" w:hAnsi="Calibri" w:cs="Calibri"/>
          <w:sz w:val="22"/>
          <w:szCs w:val="22"/>
          <w:lang w:val="en-AU"/>
        </w:rPr>
        <w:t>Mobincube</w:t>
      </w:r>
      <w:proofErr w:type="spellEnd"/>
      <w:r>
        <w:rPr>
          <w:rStyle w:val="normaltextrun"/>
          <w:rFonts w:ascii="Calibri" w:eastAsiaTheme="majorEastAsia" w:hAnsi="Calibri" w:cs="Calibri"/>
          <w:sz w:val="22"/>
          <w:szCs w:val="22"/>
          <w:lang w:val="en-AU"/>
        </w:rPr>
        <w:t> App builder$35.88USD annual fee (</w:t>
      </w:r>
      <w:proofErr w:type="spellStart"/>
      <w:r>
        <w:rPr>
          <w:rStyle w:val="normaltextrun"/>
          <w:rFonts w:ascii="Calibri" w:eastAsiaTheme="majorEastAsia" w:hAnsi="Calibri" w:cs="Calibri"/>
          <w:sz w:val="22"/>
          <w:szCs w:val="22"/>
          <w:lang w:val="en-AU"/>
        </w:rPr>
        <w:t>Mobincube</w:t>
      </w:r>
      <w:proofErr w:type="spellEnd"/>
      <w:r>
        <w:rPr>
          <w:rStyle w:val="normaltextrun"/>
          <w:rFonts w:ascii="Calibri" w:eastAsiaTheme="majorEastAsia" w:hAnsi="Calibri" w:cs="Calibri"/>
          <w:sz w:val="22"/>
          <w:szCs w:val="22"/>
          <w:lang w:val="en-AU"/>
        </w:rPr>
        <w:t> 2020)</w:t>
      </w:r>
      <w:r>
        <w:rPr>
          <w:rStyle w:val="eop"/>
          <w:rFonts w:ascii="Calibri" w:eastAsiaTheme="majorEastAsia" w:hAnsi="Calibri" w:cs="Calibri"/>
          <w:sz w:val="22"/>
          <w:szCs w:val="22"/>
        </w:rPr>
        <w:t> </w:t>
      </w:r>
    </w:p>
    <w:p w14:paraId="3C99B74A" w14:textId="77777777" w:rsidR="00AD6CE5" w:rsidRDefault="00AD6CE5" w:rsidP="00AD6CE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AU"/>
        </w:rPr>
        <w:t>Mobile compatibility software: iOS and Android </w:t>
      </w:r>
      <w:r>
        <w:rPr>
          <w:rStyle w:val="eop"/>
          <w:rFonts w:ascii="Calibri" w:eastAsiaTheme="majorEastAsia" w:hAnsi="Calibri" w:cs="Calibri"/>
          <w:sz w:val="22"/>
          <w:szCs w:val="22"/>
        </w:rPr>
        <w:t> </w:t>
      </w:r>
    </w:p>
    <w:p w14:paraId="70196DE4" w14:textId="77777777" w:rsidR="00AD6CE5" w:rsidRDefault="00AD6CE5" w:rsidP="00AD6CE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lang w:val="en-AU"/>
        </w:rPr>
        <w:t>Project Requirements:</w:t>
      </w:r>
      <w:r>
        <w:rPr>
          <w:rStyle w:val="eop"/>
          <w:rFonts w:ascii="Calibri" w:eastAsiaTheme="majorEastAsia" w:hAnsi="Calibri" w:cs="Calibri"/>
          <w:sz w:val="22"/>
          <w:szCs w:val="22"/>
        </w:rPr>
        <w:t> </w:t>
      </w:r>
    </w:p>
    <w:p w14:paraId="1A99C622" w14:textId="77777777" w:rsidR="00AD6CE5" w:rsidRDefault="00AD6CE5" w:rsidP="00AD6CE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AU"/>
        </w:rPr>
        <w:t>This section covers the deliverables across all stakeholders for the completed outcome for milestone 1 which will be our debut product. </w:t>
      </w:r>
      <w:r>
        <w:rPr>
          <w:rStyle w:val="eop"/>
          <w:rFonts w:ascii="Calibri" w:eastAsiaTheme="majorEastAsia" w:hAnsi="Calibri" w:cs="Calibri"/>
          <w:sz w:val="22"/>
          <w:szCs w:val="22"/>
        </w:rPr>
        <w:t> </w:t>
      </w:r>
    </w:p>
    <w:p w14:paraId="1852B509" w14:textId="77777777" w:rsidR="00AD6CE5" w:rsidRDefault="00AD6CE5" w:rsidP="00AD6CE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AU"/>
        </w:rPr>
        <w:t>Milestone 2, will be the enhanced and enriched version, providing users with more functionality and improved user experience which is our future product that will not be in the current scope but is where we will ultimately like to get to get ahead and obtain our own market share.</w:t>
      </w:r>
      <w:r>
        <w:rPr>
          <w:rStyle w:val="eop"/>
          <w:rFonts w:ascii="Calibri" w:eastAsiaTheme="majorEastAsia" w:hAnsi="Calibri" w:cs="Calibri"/>
          <w:sz w:val="22"/>
          <w:szCs w:val="22"/>
        </w:rPr>
        <w:t> </w:t>
      </w:r>
    </w:p>
    <w:p w14:paraId="37F7D3F7" w14:textId="77777777" w:rsidR="00AD6CE5" w:rsidRDefault="00AD6CE5" w:rsidP="00AD6CE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sz w:val="22"/>
          <w:szCs w:val="22"/>
          <w:lang w:val="en-AU"/>
        </w:rPr>
        <w:t>Deliverables:</w:t>
      </w:r>
      <w:r>
        <w:rPr>
          <w:rStyle w:val="eop"/>
          <w:rFonts w:ascii="Calibri" w:eastAsiaTheme="majorEastAsia" w:hAnsi="Calibri" w:cs="Calibri"/>
          <w:sz w:val="22"/>
          <w:szCs w:val="22"/>
        </w:rPr>
        <w:t> </w:t>
      </w:r>
    </w:p>
    <w:p w14:paraId="398B7F53" w14:textId="77777777" w:rsidR="00AD6CE5" w:rsidRDefault="00AD6CE5" w:rsidP="00AD6CE5">
      <w:pPr>
        <w:pStyle w:val="paragraph"/>
        <w:numPr>
          <w:ilvl w:val="0"/>
          <w:numId w:val="41"/>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AU"/>
        </w:rPr>
        <w:t>Hardware: Developing team to construct and code the hardware using Raspberry Pi (Python) for the physical attachment to the garage using DIY wire connection</w:t>
      </w:r>
      <w:r>
        <w:rPr>
          <w:rStyle w:val="eop"/>
          <w:rFonts w:ascii="Calibri" w:eastAsiaTheme="majorEastAsia" w:hAnsi="Calibri" w:cs="Calibri"/>
          <w:sz w:val="22"/>
          <w:szCs w:val="22"/>
        </w:rPr>
        <w:t> </w:t>
      </w:r>
    </w:p>
    <w:p w14:paraId="37A06FC4" w14:textId="77777777" w:rsidR="00AD6CE5" w:rsidRDefault="00AD6CE5" w:rsidP="00AD6CE5">
      <w:pPr>
        <w:pStyle w:val="paragraph"/>
        <w:numPr>
          <w:ilvl w:val="0"/>
          <w:numId w:val="41"/>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AU"/>
        </w:rPr>
        <w:t>Manufacturing/Packaging: Developing team to work and communicate with Labx7 for protype and to perform functional tests, stress tests, performance tests, anti-interference tests, product life tests, high and low temperature tests and other reliability and performance tests, China manufacturing company that is cheaper in cost (Labx7, 2020).</w:t>
      </w:r>
      <w:r>
        <w:rPr>
          <w:rStyle w:val="eop"/>
          <w:rFonts w:ascii="Calibri" w:eastAsiaTheme="majorEastAsia" w:hAnsi="Calibri" w:cs="Calibri"/>
          <w:sz w:val="22"/>
          <w:szCs w:val="22"/>
        </w:rPr>
        <w:t> </w:t>
      </w:r>
    </w:p>
    <w:p w14:paraId="20EC792A" w14:textId="77777777" w:rsidR="00AD6CE5" w:rsidRDefault="00AD6CE5" w:rsidP="00AD6CE5">
      <w:pPr>
        <w:pStyle w:val="paragraph"/>
        <w:numPr>
          <w:ilvl w:val="0"/>
          <w:numId w:val="41"/>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AU"/>
        </w:rPr>
        <w:lastRenderedPageBreak/>
        <w:t>Testing: QA testing to be done by the Full Stack developer as we have a lean team and he is multi skilled in testing and to obtain Australia Certified SSA Approved (SAA Approvals, 2020)</w:t>
      </w:r>
      <w:r>
        <w:rPr>
          <w:rStyle w:val="eop"/>
          <w:rFonts w:ascii="Calibri" w:eastAsiaTheme="majorEastAsia" w:hAnsi="Calibri" w:cs="Calibri"/>
          <w:sz w:val="22"/>
          <w:szCs w:val="22"/>
        </w:rPr>
        <w:t> </w:t>
      </w:r>
    </w:p>
    <w:p w14:paraId="2AF0F442" w14:textId="77777777" w:rsidR="00AD6CE5" w:rsidRDefault="00AD6CE5" w:rsidP="00AD6CE5">
      <w:pPr>
        <w:pStyle w:val="paragraph"/>
        <w:numPr>
          <w:ilvl w:val="0"/>
          <w:numId w:val="41"/>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AU"/>
        </w:rPr>
        <w:t>Installation: Easy DIY installation with instructions connection through wires</w:t>
      </w:r>
      <w:r>
        <w:rPr>
          <w:rStyle w:val="eop"/>
          <w:rFonts w:ascii="Calibri" w:eastAsiaTheme="majorEastAsia" w:hAnsi="Calibri" w:cs="Calibri"/>
          <w:sz w:val="22"/>
          <w:szCs w:val="22"/>
        </w:rPr>
        <w:t> </w:t>
      </w:r>
    </w:p>
    <w:p w14:paraId="78D7640F" w14:textId="77777777" w:rsidR="00AD6CE5" w:rsidRDefault="00AD6CE5" w:rsidP="00AD6CE5">
      <w:pPr>
        <w:pStyle w:val="paragraph"/>
        <w:numPr>
          <w:ilvl w:val="0"/>
          <w:numId w:val="41"/>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AU"/>
        </w:rPr>
        <w:t>Guarantee: Covered under Product development and marketing to provide 30 day returns and 12 months warranty</w:t>
      </w:r>
      <w:r>
        <w:rPr>
          <w:rStyle w:val="eop"/>
          <w:rFonts w:ascii="Calibri" w:eastAsiaTheme="majorEastAsia" w:hAnsi="Calibri" w:cs="Calibri"/>
          <w:sz w:val="22"/>
          <w:szCs w:val="22"/>
        </w:rPr>
        <w:t> </w:t>
      </w:r>
    </w:p>
    <w:p w14:paraId="7A269CB7" w14:textId="77777777" w:rsidR="00AD6CE5" w:rsidRDefault="00AD6CE5" w:rsidP="00AD6CE5">
      <w:pPr>
        <w:pStyle w:val="paragraph"/>
        <w:numPr>
          <w:ilvl w:val="0"/>
          <w:numId w:val="42"/>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AU"/>
        </w:rPr>
        <w:t>UI/UX: Project Organiser and Product Manager/Marketing to create a good-looking user face website and App creation for testing and for connectivity with the hardware via Internet/WIFI connection</w:t>
      </w:r>
      <w:r>
        <w:rPr>
          <w:rStyle w:val="eop"/>
          <w:rFonts w:ascii="Calibri" w:eastAsiaTheme="majorEastAsia" w:hAnsi="Calibri" w:cs="Calibri"/>
          <w:sz w:val="22"/>
          <w:szCs w:val="22"/>
        </w:rPr>
        <w:t> </w:t>
      </w:r>
    </w:p>
    <w:p w14:paraId="36570FB1" w14:textId="77777777" w:rsidR="00AD6CE5" w:rsidRDefault="00AD6CE5" w:rsidP="00AD6CE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lang w:val="en-AU"/>
        </w:rPr>
        <w:t>Project Boundaries:</w:t>
      </w:r>
      <w:r>
        <w:rPr>
          <w:rStyle w:val="eop"/>
          <w:rFonts w:ascii="Calibri" w:eastAsiaTheme="majorEastAsia" w:hAnsi="Calibri" w:cs="Calibri"/>
          <w:sz w:val="22"/>
          <w:szCs w:val="22"/>
        </w:rPr>
        <w:t> </w:t>
      </w:r>
    </w:p>
    <w:p w14:paraId="4501D2D7" w14:textId="77777777" w:rsidR="00AD6CE5" w:rsidRDefault="00AD6CE5" w:rsidP="00AD6CE5">
      <w:pPr>
        <w:pStyle w:val="paragraph"/>
        <w:numPr>
          <w:ilvl w:val="0"/>
          <w:numId w:val="43"/>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AU"/>
        </w:rPr>
        <w:t>Insurance: No cover for accidents and wear and tear</w:t>
      </w:r>
      <w:r>
        <w:rPr>
          <w:rStyle w:val="eop"/>
          <w:rFonts w:ascii="Calibri" w:eastAsiaTheme="majorEastAsia" w:hAnsi="Calibri" w:cs="Calibri"/>
          <w:sz w:val="22"/>
          <w:szCs w:val="22"/>
        </w:rPr>
        <w:t> </w:t>
      </w:r>
    </w:p>
    <w:p w14:paraId="72025E44" w14:textId="77777777" w:rsidR="00AD6CE5" w:rsidRDefault="00AD6CE5" w:rsidP="00AD6CE5">
      <w:pPr>
        <w:pStyle w:val="paragraph"/>
        <w:numPr>
          <w:ilvl w:val="0"/>
          <w:numId w:val="43"/>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AU"/>
        </w:rPr>
        <w:t>Customer Service: All queries and support are via email</w:t>
      </w:r>
      <w:r>
        <w:rPr>
          <w:rStyle w:val="eop"/>
          <w:rFonts w:ascii="Calibri" w:eastAsiaTheme="majorEastAsia" w:hAnsi="Calibri" w:cs="Calibri"/>
          <w:sz w:val="22"/>
          <w:szCs w:val="22"/>
        </w:rPr>
        <w:t> </w:t>
      </w:r>
    </w:p>
    <w:p w14:paraId="5FE74093" w14:textId="77777777" w:rsidR="00AD6CE5" w:rsidRDefault="00AD6CE5" w:rsidP="00AD6CE5">
      <w:pPr>
        <w:pStyle w:val="paragraph"/>
        <w:numPr>
          <w:ilvl w:val="0"/>
          <w:numId w:val="43"/>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AU"/>
        </w:rPr>
        <w:t>Stock and Availability: Currently sold locally to Australia only via orders on our website</w:t>
      </w:r>
      <w:r>
        <w:rPr>
          <w:rStyle w:val="eop"/>
          <w:rFonts w:ascii="Calibri" w:eastAsiaTheme="majorEastAsia" w:hAnsi="Calibri" w:cs="Calibri"/>
          <w:sz w:val="22"/>
          <w:szCs w:val="22"/>
        </w:rPr>
        <w:t> </w:t>
      </w:r>
    </w:p>
    <w:p w14:paraId="45A53A91" w14:textId="77777777" w:rsidR="00AD6CE5" w:rsidRDefault="00AD6CE5" w:rsidP="00AD6CE5">
      <w:pPr>
        <w:pStyle w:val="paragraph"/>
        <w:numPr>
          <w:ilvl w:val="0"/>
          <w:numId w:val="44"/>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AU"/>
        </w:rPr>
        <w:t>Guarantee and Warranty: Must be registered with official receipt</w:t>
      </w:r>
      <w:r>
        <w:rPr>
          <w:rStyle w:val="eop"/>
          <w:rFonts w:ascii="Calibri" w:eastAsiaTheme="majorEastAsia" w:hAnsi="Calibri" w:cs="Calibri"/>
          <w:sz w:val="22"/>
          <w:szCs w:val="22"/>
        </w:rPr>
        <w:t> </w:t>
      </w:r>
    </w:p>
    <w:p w14:paraId="6EC4AD7B" w14:textId="77777777" w:rsidR="00AD6CE5" w:rsidRDefault="00AD6CE5" w:rsidP="00AD6CE5">
      <w:pPr>
        <w:pStyle w:val="paragraph"/>
        <w:numPr>
          <w:ilvl w:val="0"/>
          <w:numId w:val="44"/>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AU"/>
        </w:rPr>
        <w:t>Support with third party Smart Home Apps: Support is not included when wanting assistance with connecting to Apple </w:t>
      </w:r>
      <w:proofErr w:type="spellStart"/>
      <w:r>
        <w:rPr>
          <w:rStyle w:val="normaltextrun"/>
          <w:rFonts w:ascii="Calibri" w:eastAsiaTheme="majorEastAsia" w:hAnsi="Calibri" w:cs="Calibri"/>
          <w:sz w:val="22"/>
          <w:szCs w:val="22"/>
          <w:lang w:val="en-AU"/>
        </w:rPr>
        <w:t>HomeKit</w:t>
      </w:r>
      <w:proofErr w:type="spellEnd"/>
      <w:r>
        <w:rPr>
          <w:rStyle w:val="normaltextrun"/>
          <w:rFonts w:ascii="Calibri" w:eastAsiaTheme="majorEastAsia" w:hAnsi="Calibri" w:cs="Calibri"/>
          <w:sz w:val="22"/>
          <w:szCs w:val="22"/>
          <w:lang w:val="en-AU"/>
        </w:rPr>
        <w:t>, Google Assistant, Amazon Alexa IFTTT</w:t>
      </w:r>
      <w:r>
        <w:rPr>
          <w:rStyle w:val="eop"/>
          <w:rFonts w:ascii="Calibri" w:eastAsiaTheme="majorEastAsia" w:hAnsi="Calibri" w:cs="Calibri"/>
          <w:sz w:val="22"/>
          <w:szCs w:val="22"/>
        </w:rPr>
        <w:t> </w:t>
      </w:r>
    </w:p>
    <w:p w14:paraId="0A403B9A" w14:textId="77777777" w:rsidR="00AD6CE5" w:rsidRDefault="00AD6CE5" w:rsidP="00AD6CE5">
      <w:pPr>
        <w:pStyle w:val="paragraph"/>
        <w:numPr>
          <w:ilvl w:val="0"/>
          <w:numId w:val="44"/>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AU"/>
        </w:rPr>
        <w:t xml:space="preserve">Controls: All controls for the Garage Door Opener is via the mobile app or website and can </w:t>
      </w:r>
      <w:proofErr w:type="gramStart"/>
      <w:r>
        <w:rPr>
          <w:rStyle w:val="normaltextrun"/>
          <w:rFonts w:ascii="Calibri" w:eastAsiaTheme="majorEastAsia" w:hAnsi="Calibri" w:cs="Calibri"/>
          <w:sz w:val="22"/>
          <w:szCs w:val="22"/>
          <w:lang w:val="en-AU"/>
        </w:rPr>
        <w:t>connect up</w:t>
      </w:r>
      <w:proofErr w:type="gramEnd"/>
      <w:r>
        <w:rPr>
          <w:rStyle w:val="normaltextrun"/>
          <w:rFonts w:ascii="Calibri" w:eastAsiaTheme="majorEastAsia" w:hAnsi="Calibri" w:cs="Calibri"/>
          <w:sz w:val="22"/>
          <w:szCs w:val="22"/>
          <w:lang w:val="en-AU"/>
        </w:rPr>
        <w:t xml:space="preserve"> to 8 mobile devises</w:t>
      </w:r>
      <w:r>
        <w:rPr>
          <w:rStyle w:val="eop"/>
          <w:rFonts w:ascii="Calibri" w:eastAsiaTheme="majorEastAsia" w:hAnsi="Calibri" w:cs="Calibri"/>
          <w:sz w:val="22"/>
          <w:szCs w:val="22"/>
        </w:rPr>
        <w:t> </w:t>
      </w:r>
    </w:p>
    <w:p w14:paraId="5D3B366B" w14:textId="77777777" w:rsidR="00AD6CE5" w:rsidRDefault="00AD6CE5" w:rsidP="00AD6CE5">
      <w:pPr>
        <w:pStyle w:val="paragraph"/>
        <w:numPr>
          <w:ilvl w:val="0"/>
          <w:numId w:val="44"/>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AU"/>
        </w:rPr>
        <w:t>Limit: 1 device to 1 Garage door only</w:t>
      </w:r>
      <w:r>
        <w:rPr>
          <w:rStyle w:val="eop"/>
          <w:rFonts w:ascii="Calibri" w:eastAsiaTheme="majorEastAsia" w:hAnsi="Calibri" w:cs="Calibri"/>
          <w:sz w:val="22"/>
          <w:szCs w:val="22"/>
        </w:rPr>
        <w:t> </w:t>
      </w:r>
    </w:p>
    <w:p w14:paraId="43A39EE8" w14:textId="77777777" w:rsidR="00AD6CE5" w:rsidRDefault="00AD6CE5" w:rsidP="00AD6CE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lang w:val="en-AU"/>
        </w:rPr>
        <w:t>Milestone 2: </w:t>
      </w:r>
      <w:r>
        <w:rPr>
          <w:rStyle w:val="normaltextrun"/>
          <w:rFonts w:ascii="Calibri" w:eastAsiaTheme="majorEastAsia" w:hAnsi="Calibri" w:cs="Calibri"/>
          <w:sz w:val="22"/>
          <w:szCs w:val="22"/>
          <w:lang w:val="en-AU"/>
        </w:rPr>
        <w:t>Post product launch and after receiving feedback from loyal client base and to keep up to date with market advancements and competitors.</w:t>
      </w:r>
      <w:r>
        <w:rPr>
          <w:rStyle w:val="eop"/>
          <w:rFonts w:ascii="Calibri" w:eastAsiaTheme="majorEastAsia" w:hAnsi="Calibri" w:cs="Calibri"/>
          <w:sz w:val="22"/>
          <w:szCs w:val="22"/>
        </w:rPr>
        <w:t> </w:t>
      </w:r>
    </w:p>
    <w:p w14:paraId="771403AB" w14:textId="77777777" w:rsidR="00AD6CE5" w:rsidRDefault="00AD6CE5" w:rsidP="00AD6CE5">
      <w:pPr>
        <w:pStyle w:val="paragraph"/>
        <w:spacing w:before="0" w:beforeAutospacing="0" w:after="0" w:afterAutospacing="0"/>
        <w:textAlignment w:val="baseline"/>
        <w:rPr>
          <w:rFonts w:ascii="Calibri" w:hAnsi="Calibri" w:cs="Calibri"/>
          <w:sz w:val="22"/>
          <w:szCs w:val="22"/>
        </w:rPr>
      </w:pPr>
      <w:r>
        <w:rPr>
          <w:rStyle w:val="normaltextrun"/>
          <w:rFonts w:ascii="Calibri" w:eastAsiaTheme="majorEastAsia" w:hAnsi="Calibri" w:cs="Calibri"/>
          <w:b/>
          <w:bCs/>
          <w:sz w:val="22"/>
          <w:szCs w:val="22"/>
          <w:lang w:val="en-AU"/>
        </w:rPr>
        <w:t>Project enhancements for the future not in this scope:</w:t>
      </w:r>
      <w:r>
        <w:rPr>
          <w:rStyle w:val="eop"/>
          <w:rFonts w:ascii="Calibri" w:eastAsiaTheme="majorEastAsia" w:hAnsi="Calibri" w:cs="Calibri"/>
          <w:sz w:val="22"/>
          <w:szCs w:val="22"/>
        </w:rPr>
        <w:t> </w:t>
      </w:r>
    </w:p>
    <w:p w14:paraId="55DDABB5" w14:textId="77777777" w:rsidR="00AD6CE5" w:rsidRDefault="00AD6CE5" w:rsidP="00AD6CE5">
      <w:pPr>
        <w:pStyle w:val="paragraph"/>
        <w:numPr>
          <w:ilvl w:val="0"/>
          <w:numId w:val="45"/>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AU"/>
        </w:rPr>
        <w:t>To integrate with Smart Home Apps like Apple </w:t>
      </w:r>
      <w:proofErr w:type="spellStart"/>
      <w:r>
        <w:rPr>
          <w:rStyle w:val="normaltextrun"/>
          <w:rFonts w:ascii="Calibri" w:eastAsiaTheme="majorEastAsia" w:hAnsi="Calibri" w:cs="Calibri"/>
          <w:sz w:val="22"/>
          <w:szCs w:val="22"/>
          <w:lang w:val="en-AU"/>
        </w:rPr>
        <w:t>HomeKit</w:t>
      </w:r>
      <w:proofErr w:type="spellEnd"/>
      <w:r>
        <w:rPr>
          <w:rStyle w:val="normaltextrun"/>
          <w:rFonts w:ascii="Calibri" w:eastAsiaTheme="majorEastAsia" w:hAnsi="Calibri" w:cs="Calibri"/>
          <w:sz w:val="22"/>
          <w:szCs w:val="22"/>
          <w:lang w:val="en-AU"/>
        </w:rPr>
        <w:t>, Google Assistant, Amazon Alexa IFTTT</w:t>
      </w:r>
      <w:r>
        <w:rPr>
          <w:rStyle w:val="eop"/>
          <w:rFonts w:ascii="Calibri" w:eastAsiaTheme="majorEastAsia" w:hAnsi="Calibri" w:cs="Calibri"/>
          <w:sz w:val="22"/>
          <w:szCs w:val="22"/>
        </w:rPr>
        <w:t> </w:t>
      </w:r>
    </w:p>
    <w:p w14:paraId="341130DF" w14:textId="77777777" w:rsidR="00AD6CE5" w:rsidRDefault="00AD6CE5" w:rsidP="00AD6CE5">
      <w:pPr>
        <w:pStyle w:val="paragraph"/>
        <w:numPr>
          <w:ilvl w:val="0"/>
          <w:numId w:val="45"/>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AU"/>
        </w:rPr>
        <w:t>Incorporate cheapest fuel prices via API for enriched product to provide value and savings</w:t>
      </w:r>
      <w:r>
        <w:rPr>
          <w:rStyle w:val="eop"/>
          <w:rFonts w:ascii="Calibri" w:eastAsiaTheme="majorEastAsia" w:hAnsi="Calibri" w:cs="Calibri"/>
          <w:sz w:val="22"/>
          <w:szCs w:val="22"/>
        </w:rPr>
        <w:t> </w:t>
      </w:r>
    </w:p>
    <w:p w14:paraId="128CA6FE" w14:textId="77777777" w:rsidR="00AD6CE5" w:rsidRDefault="00AD6CE5" w:rsidP="00AD6CE5">
      <w:pPr>
        <w:pStyle w:val="paragraph"/>
        <w:numPr>
          <w:ilvl w:val="0"/>
          <w:numId w:val="45"/>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AU"/>
        </w:rPr>
        <w:t>Camera, as an enhancement for security e.g. can have delivery parcels from Amazon, postal to be dropped off in the garage for security and on days with bad weather. Also, video recording abilities as a black box feature.</w:t>
      </w:r>
      <w:r>
        <w:rPr>
          <w:rStyle w:val="eop"/>
          <w:rFonts w:ascii="Calibri" w:eastAsiaTheme="majorEastAsia" w:hAnsi="Calibri" w:cs="Calibri"/>
          <w:sz w:val="22"/>
          <w:szCs w:val="22"/>
        </w:rPr>
        <w:t> </w:t>
      </w:r>
    </w:p>
    <w:p w14:paraId="38EF18CB" w14:textId="77777777" w:rsidR="00AD6CE5" w:rsidRDefault="00AD6CE5" w:rsidP="00AD6CE5">
      <w:pPr>
        <w:pStyle w:val="paragraph"/>
        <w:numPr>
          <w:ilvl w:val="0"/>
          <w:numId w:val="45"/>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AU"/>
        </w:rPr>
        <w:t>Home App integration for lights control in the house</w:t>
      </w:r>
      <w:r>
        <w:rPr>
          <w:rStyle w:val="eop"/>
          <w:rFonts w:ascii="Calibri" w:eastAsiaTheme="majorEastAsia" w:hAnsi="Calibri" w:cs="Calibri"/>
          <w:sz w:val="22"/>
          <w:szCs w:val="22"/>
        </w:rPr>
        <w:t> </w:t>
      </w:r>
    </w:p>
    <w:p w14:paraId="4796F844" w14:textId="77777777" w:rsidR="00AD6CE5" w:rsidRDefault="00AD6CE5" w:rsidP="00AD6CE5">
      <w:pPr>
        <w:pStyle w:val="paragraph"/>
        <w:numPr>
          <w:ilvl w:val="0"/>
          <w:numId w:val="46"/>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lang w:val="en-AU"/>
        </w:rPr>
        <w:t>Limit: 1 Garage door to 3 Garage door controls</w:t>
      </w:r>
      <w:r>
        <w:rPr>
          <w:rStyle w:val="eop"/>
          <w:rFonts w:ascii="Calibri" w:eastAsiaTheme="majorEastAsia" w:hAnsi="Calibri" w:cs="Calibri"/>
          <w:sz w:val="22"/>
          <w:szCs w:val="22"/>
        </w:rPr>
        <w:t> </w:t>
      </w:r>
    </w:p>
    <w:p w14:paraId="3058777F" w14:textId="77777777" w:rsidR="00AD6CE5" w:rsidRPr="00AD6CE5" w:rsidRDefault="00AD6CE5" w:rsidP="00902E0B">
      <w:pPr>
        <w:rPr>
          <w:lang w:val="en-HK"/>
        </w:rPr>
      </w:pPr>
    </w:p>
    <w:sectPr w:rsidR="00AD6CE5" w:rsidRPr="00AD6C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47D5B1" w14:textId="77777777" w:rsidR="00527BEC" w:rsidRDefault="00527BEC" w:rsidP="00527BEC">
      <w:r>
        <w:separator/>
      </w:r>
    </w:p>
  </w:endnote>
  <w:endnote w:type="continuationSeparator" w:id="0">
    <w:p w14:paraId="587EC40C" w14:textId="77777777" w:rsidR="00527BEC" w:rsidRDefault="00527BEC" w:rsidP="00527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319735" w14:textId="77777777" w:rsidR="00527BEC" w:rsidRDefault="00527BEC" w:rsidP="00527BEC">
      <w:r>
        <w:separator/>
      </w:r>
    </w:p>
  </w:footnote>
  <w:footnote w:type="continuationSeparator" w:id="0">
    <w:p w14:paraId="410DADC4" w14:textId="77777777" w:rsidR="00527BEC" w:rsidRDefault="00527BEC" w:rsidP="00527B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AF55C57"/>
    <w:multiLevelType w:val="multilevel"/>
    <w:tmpl w:val="7192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1258FA"/>
    <w:multiLevelType w:val="multilevel"/>
    <w:tmpl w:val="8332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F17477A"/>
    <w:multiLevelType w:val="multilevel"/>
    <w:tmpl w:val="9B64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D2118C"/>
    <w:multiLevelType w:val="multilevel"/>
    <w:tmpl w:val="D1C2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3E0328BD"/>
    <w:multiLevelType w:val="multilevel"/>
    <w:tmpl w:val="3456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F9A4712"/>
    <w:multiLevelType w:val="multilevel"/>
    <w:tmpl w:val="73C6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FDB7B62"/>
    <w:multiLevelType w:val="multilevel"/>
    <w:tmpl w:val="7726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9F3C50"/>
    <w:multiLevelType w:val="multilevel"/>
    <w:tmpl w:val="3778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48813EB1"/>
    <w:multiLevelType w:val="multilevel"/>
    <w:tmpl w:val="8E5C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BEA1F1A"/>
    <w:multiLevelType w:val="multilevel"/>
    <w:tmpl w:val="CD3C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F11175F"/>
    <w:multiLevelType w:val="multilevel"/>
    <w:tmpl w:val="8538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3A937C9"/>
    <w:multiLevelType w:val="multilevel"/>
    <w:tmpl w:val="D33A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52F3A4F"/>
    <w:multiLevelType w:val="multilevel"/>
    <w:tmpl w:val="4EFC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58B7034"/>
    <w:multiLevelType w:val="multilevel"/>
    <w:tmpl w:val="87D2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5C487E15"/>
    <w:multiLevelType w:val="multilevel"/>
    <w:tmpl w:val="81F8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C6D1D8E"/>
    <w:multiLevelType w:val="multilevel"/>
    <w:tmpl w:val="E91A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D7A4F23"/>
    <w:multiLevelType w:val="multilevel"/>
    <w:tmpl w:val="6680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61B113B7"/>
    <w:multiLevelType w:val="multilevel"/>
    <w:tmpl w:val="1D3A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35C05A9"/>
    <w:multiLevelType w:val="multilevel"/>
    <w:tmpl w:val="90A4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89C6BA9"/>
    <w:multiLevelType w:val="multilevel"/>
    <w:tmpl w:val="1D54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B6D0638"/>
    <w:multiLevelType w:val="multilevel"/>
    <w:tmpl w:val="8C52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DBB6354"/>
    <w:multiLevelType w:val="multilevel"/>
    <w:tmpl w:val="CC16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3FD7F20"/>
    <w:multiLevelType w:val="multilevel"/>
    <w:tmpl w:val="727A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3"/>
  </w:num>
  <w:num w:numId="2">
    <w:abstractNumId w:val="12"/>
  </w:num>
  <w:num w:numId="3">
    <w:abstractNumId w:val="10"/>
  </w:num>
  <w:num w:numId="4">
    <w:abstractNumId w:val="43"/>
  </w:num>
  <w:num w:numId="5">
    <w:abstractNumId w:val="13"/>
  </w:num>
  <w:num w:numId="6">
    <w:abstractNumId w:val="20"/>
  </w:num>
  <w:num w:numId="7">
    <w:abstractNumId w:val="2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37"/>
  </w:num>
  <w:num w:numId="21">
    <w:abstractNumId w:val="25"/>
  </w:num>
  <w:num w:numId="22">
    <w:abstractNumId w:val="11"/>
  </w:num>
  <w:num w:numId="23">
    <w:abstractNumId w:val="45"/>
  </w:num>
  <w:num w:numId="24">
    <w:abstractNumId w:val="19"/>
  </w:num>
  <w:num w:numId="25">
    <w:abstractNumId w:val="31"/>
  </w:num>
  <w:num w:numId="26">
    <w:abstractNumId w:val="44"/>
  </w:num>
  <w:num w:numId="27">
    <w:abstractNumId w:val="41"/>
  </w:num>
  <w:num w:numId="28">
    <w:abstractNumId w:val="34"/>
  </w:num>
  <w:num w:numId="29">
    <w:abstractNumId w:val="29"/>
  </w:num>
  <w:num w:numId="30">
    <w:abstractNumId w:val="18"/>
  </w:num>
  <w:num w:numId="31">
    <w:abstractNumId w:val="35"/>
  </w:num>
  <w:num w:numId="32">
    <w:abstractNumId w:val="22"/>
  </w:num>
  <w:num w:numId="33">
    <w:abstractNumId w:val="27"/>
  </w:num>
  <w:num w:numId="34">
    <w:abstractNumId w:val="28"/>
  </w:num>
  <w:num w:numId="35">
    <w:abstractNumId w:val="36"/>
  </w:num>
  <w:num w:numId="36">
    <w:abstractNumId w:val="21"/>
  </w:num>
  <w:num w:numId="37">
    <w:abstractNumId w:val="15"/>
  </w:num>
  <w:num w:numId="38">
    <w:abstractNumId w:val="14"/>
  </w:num>
  <w:num w:numId="39">
    <w:abstractNumId w:val="23"/>
  </w:num>
  <w:num w:numId="40">
    <w:abstractNumId w:val="38"/>
  </w:num>
  <w:num w:numId="41">
    <w:abstractNumId w:val="24"/>
  </w:num>
  <w:num w:numId="42">
    <w:abstractNumId w:val="30"/>
  </w:num>
  <w:num w:numId="43">
    <w:abstractNumId w:val="42"/>
  </w:num>
  <w:num w:numId="44">
    <w:abstractNumId w:val="32"/>
  </w:num>
  <w:num w:numId="45">
    <w:abstractNumId w:val="40"/>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B09"/>
    <w:rsid w:val="00346514"/>
    <w:rsid w:val="00527BEC"/>
    <w:rsid w:val="00645252"/>
    <w:rsid w:val="006D3D74"/>
    <w:rsid w:val="0083569A"/>
    <w:rsid w:val="00902E0B"/>
    <w:rsid w:val="00924B09"/>
    <w:rsid w:val="00A9204E"/>
    <w:rsid w:val="00AD10B1"/>
    <w:rsid w:val="00AD6CE5"/>
    <w:rsid w:val="00CC0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BCD9B6"/>
  <w15:chartTrackingRefBased/>
  <w15:docId w15:val="{87C2B79B-8E44-4BCC-84C5-DC829C5D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customStyle="1" w:styleId="paragraph">
    <w:name w:val="paragraph"/>
    <w:basedOn w:val="Normal"/>
    <w:rsid w:val="00AD10B1"/>
    <w:pPr>
      <w:spacing w:before="100" w:beforeAutospacing="1" w:after="100" w:afterAutospacing="1"/>
    </w:pPr>
    <w:rPr>
      <w:rFonts w:ascii="Times New Roman" w:eastAsia="Times New Roman" w:hAnsi="Times New Roman" w:cs="Times New Roman"/>
      <w:sz w:val="24"/>
      <w:szCs w:val="24"/>
      <w:lang w:val="en-HK" w:eastAsia="zh-CN"/>
    </w:rPr>
  </w:style>
  <w:style w:type="character" w:customStyle="1" w:styleId="normaltextrun">
    <w:name w:val="normaltextrun"/>
    <w:basedOn w:val="DefaultParagraphFont"/>
    <w:rsid w:val="00AD10B1"/>
  </w:style>
  <w:style w:type="character" w:customStyle="1" w:styleId="eop">
    <w:name w:val="eop"/>
    <w:basedOn w:val="DefaultParagraphFont"/>
    <w:rsid w:val="00AD10B1"/>
  </w:style>
  <w:style w:type="character" w:customStyle="1" w:styleId="scxw217689614">
    <w:name w:val="scxw217689614"/>
    <w:basedOn w:val="DefaultParagraphFont"/>
    <w:rsid w:val="00CC0BBB"/>
  </w:style>
  <w:style w:type="character" w:customStyle="1" w:styleId="scxw175996508">
    <w:name w:val="scxw175996508"/>
    <w:basedOn w:val="DefaultParagraphFont"/>
    <w:rsid w:val="00AD6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32031">
      <w:bodyDiv w:val="1"/>
      <w:marLeft w:val="0"/>
      <w:marRight w:val="0"/>
      <w:marTop w:val="0"/>
      <w:marBottom w:val="0"/>
      <w:divBdr>
        <w:top w:val="none" w:sz="0" w:space="0" w:color="auto"/>
        <w:left w:val="none" w:sz="0" w:space="0" w:color="auto"/>
        <w:bottom w:val="none" w:sz="0" w:space="0" w:color="auto"/>
        <w:right w:val="none" w:sz="0" w:space="0" w:color="auto"/>
      </w:divBdr>
      <w:divsChild>
        <w:div w:id="881942693">
          <w:marLeft w:val="0"/>
          <w:marRight w:val="0"/>
          <w:marTop w:val="0"/>
          <w:marBottom w:val="0"/>
          <w:divBdr>
            <w:top w:val="none" w:sz="0" w:space="0" w:color="auto"/>
            <w:left w:val="none" w:sz="0" w:space="0" w:color="auto"/>
            <w:bottom w:val="none" w:sz="0" w:space="0" w:color="auto"/>
            <w:right w:val="none" w:sz="0" w:space="0" w:color="auto"/>
          </w:divBdr>
        </w:div>
        <w:div w:id="1260597685">
          <w:marLeft w:val="0"/>
          <w:marRight w:val="0"/>
          <w:marTop w:val="0"/>
          <w:marBottom w:val="0"/>
          <w:divBdr>
            <w:top w:val="none" w:sz="0" w:space="0" w:color="auto"/>
            <w:left w:val="none" w:sz="0" w:space="0" w:color="auto"/>
            <w:bottom w:val="none" w:sz="0" w:space="0" w:color="auto"/>
            <w:right w:val="none" w:sz="0" w:space="0" w:color="auto"/>
          </w:divBdr>
        </w:div>
        <w:div w:id="178087397">
          <w:marLeft w:val="0"/>
          <w:marRight w:val="0"/>
          <w:marTop w:val="0"/>
          <w:marBottom w:val="0"/>
          <w:divBdr>
            <w:top w:val="none" w:sz="0" w:space="0" w:color="auto"/>
            <w:left w:val="none" w:sz="0" w:space="0" w:color="auto"/>
            <w:bottom w:val="none" w:sz="0" w:space="0" w:color="auto"/>
            <w:right w:val="none" w:sz="0" w:space="0" w:color="auto"/>
          </w:divBdr>
        </w:div>
        <w:div w:id="555701075">
          <w:marLeft w:val="0"/>
          <w:marRight w:val="0"/>
          <w:marTop w:val="0"/>
          <w:marBottom w:val="0"/>
          <w:divBdr>
            <w:top w:val="none" w:sz="0" w:space="0" w:color="auto"/>
            <w:left w:val="none" w:sz="0" w:space="0" w:color="auto"/>
            <w:bottom w:val="none" w:sz="0" w:space="0" w:color="auto"/>
            <w:right w:val="none" w:sz="0" w:space="0" w:color="auto"/>
          </w:divBdr>
        </w:div>
        <w:div w:id="1137724442">
          <w:marLeft w:val="0"/>
          <w:marRight w:val="0"/>
          <w:marTop w:val="0"/>
          <w:marBottom w:val="0"/>
          <w:divBdr>
            <w:top w:val="none" w:sz="0" w:space="0" w:color="auto"/>
            <w:left w:val="none" w:sz="0" w:space="0" w:color="auto"/>
            <w:bottom w:val="none" w:sz="0" w:space="0" w:color="auto"/>
            <w:right w:val="none" w:sz="0" w:space="0" w:color="auto"/>
          </w:divBdr>
        </w:div>
        <w:div w:id="628904333">
          <w:marLeft w:val="0"/>
          <w:marRight w:val="0"/>
          <w:marTop w:val="0"/>
          <w:marBottom w:val="0"/>
          <w:divBdr>
            <w:top w:val="none" w:sz="0" w:space="0" w:color="auto"/>
            <w:left w:val="none" w:sz="0" w:space="0" w:color="auto"/>
            <w:bottom w:val="none" w:sz="0" w:space="0" w:color="auto"/>
            <w:right w:val="none" w:sz="0" w:space="0" w:color="auto"/>
          </w:divBdr>
        </w:div>
        <w:div w:id="800345084">
          <w:marLeft w:val="0"/>
          <w:marRight w:val="0"/>
          <w:marTop w:val="0"/>
          <w:marBottom w:val="0"/>
          <w:divBdr>
            <w:top w:val="none" w:sz="0" w:space="0" w:color="auto"/>
            <w:left w:val="none" w:sz="0" w:space="0" w:color="auto"/>
            <w:bottom w:val="none" w:sz="0" w:space="0" w:color="auto"/>
            <w:right w:val="none" w:sz="0" w:space="0" w:color="auto"/>
          </w:divBdr>
        </w:div>
        <w:div w:id="484008534">
          <w:marLeft w:val="0"/>
          <w:marRight w:val="0"/>
          <w:marTop w:val="0"/>
          <w:marBottom w:val="0"/>
          <w:divBdr>
            <w:top w:val="none" w:sz="0" w:space="0" w:color="auto"/>
            <w:left w:val="none" w:sz="0" w:space="0" w:color="auto"/>
            <w:bottom w:val="none" w:sz="0" w:space="0" w:color="auto"/>
            <w:right w:val="none" w:sz="0" w:space="0" w:color="auto"/>
          </w:divBdr>
        </w:div>
        <w:div w:id="376659253">
          <w:marLeft w:val="0"/>
          <w:marRight w:val="0"/>
          <w:marTop w:val="0"/>
          <w:marBottom w:val="0"/>
          <w:divBdr>
            <w:top w:val="none" w:sz="0" w:space="0" w:color="auto"/>
            <w:left w:val="none" w:sz="0" w:space="0" w:color="auto"/>
            <w:bottom w:val="none" w:sz="0" w:space="0" w:color="auto"/>
            <w:right w:val="none" w:sz="0" w:space="0" w:color="auto"/>
          </w:divBdr>
        </w:div>
        <w:div w:id="1756242098">
          <w:marLeft w:val="0"/>
          <w:marRight w:val="0"/>
          <w:marTop w:val="0"/>
          <w:marBottom w:val="0"/>
          <w:divBdr>
            <w:top w:val="none" w:sz="0" w:space="0" w:color="auto"/>
            <w:left w:val="none" w:sz="0" w:space="0" w:color="auto"/>
            <w:bottom w:val="none" w:sz="0" w:space="0" w:color="auto"/>
            <w:right w:val="none" w:sz="0" w:space="0" w:color="auto"/>
          </w:divBdr>
        </w:div>
        <w:div w:id="1740789418">
          <w:marLeft w:val="0"/>
          <w:marRight w:val="0"/>
          <w:marTop w:val="0"/>
          <w:marBottom w:val="0"/>
          <w:divBdr>
            <w:top w:val="none" w:sz="0" w:space="0" w:color="auto"/>
            <w:left w:val="none" w:sz="0" w:space="0" w:color="auto"/>
            <w:bottom w:val="none" w:sz="0" w:space="0" w:color="auto"/>
            <w:right w:val="none" w:sz="0" w:space="0" w:color="auto"/>
          </w:divBdr>
        </w:div>
        <w:div w:id="1410343565">
          <w:marLeft w:val="0"/>
          <w:marRight w:val="0"/>
          <w:marTop w:val="0"/>
          <w:marBottom w:val="0"/>
          <w:divBdr>
            <w:top w:val="none" w:sz="0" w:space="0" w:color="auto"/>
            <w:left w:val="none" w:sz="0" w:space="0" w:color="auto"/>
            <w:bottom w:val="none" w:sz="0" w:space="0" w:color="auto"/>
            <w:right w:val="none" w:sz="0" w:space="0" w:color="auto"/>
          </w:divBdr>
        </w:div>
        <w:div w:id="362556957">
          <w:marLeft w:val="0"/>
          <w:marRight w:val="0"/>
          <w:marTop w:val="0"/>
          <w:marBottom w:val="0"/>
          <w:divBdr>
            <w:top w:val="none" w:sz="0" w:space="0" w:color="auto"/>
            <w:left w:val="none" w:sz="0" w:space="0" w:color="auto"/>
            <w:bottom w:val="none" w:sz="0" w:space="0" w:color="auto"/>
            <w:right w:val="none" w:sz="0" w:space="0" w:color="auto"/>
          </w:divBdr>
        </w:div>
        <w:div w:id="536552214">
          <w:marLeft w:val="0"/>
          <w:marRight w:val="0"/>
          <w:marTop w:val="0"/>
          <w:marBottom w:val="0"/>
          <w:divBdr>
            <w:top w:val="none" w:sz="0" w:space="0" w:color="auto"/>
            <w:left w:val="none" w:sz="0" w:space="0" w:color="auto"/>
            <w:bottom w:val="none" w:sz="0" w:space="0" w:color="auto"/>
            <w:right w:val="none" w:sz="0" w:space="0" w:color="auto"/>
          </w:divBdr>
        </w:div>
        <w:div w:id="48723708">
          <w:marLeft w:val="0"/>
          <w:marRight w:val="0"/>
          <w:marTop w:val="0"/>
          <w:marBottom w:val="0"/>
          <w:divBdr>
            <w:top w:val="none" w:sz="0" w:space="0" w:color="auto"/>
            <w:left w:val="none" w:sz="0" w:space="0" w:color="auto"/>
            <w:bottom w:val="none" w:sz="0" w:space="0" w:color="auto"/>
            <w:right w:val="none" w:sz="0" w:space="0" w:color="auto"/>
          </w:divBdr>
        </w:div>
        <w:div w:id="1433428816">
          <w:marLeft w:val="0"/>
          <w:marRight w:val="0"/>
          <w:marTop w:val="0"/>
          <w:marBottom w:val="0"/>
          <w:divBdr>
            <w:top w:val="none" w:sz="0" w:space="0" w:color="auto"/>
            <w:left w:val="none" w:sz="0" w:space="0" w:color="auto"/>
            <w:bottom w:val="none" w:sz="0" w:space="0" w:color="auto"/>
            <w:right w:val="none" w:sz="0" w:space="0" w:color="auto"/>
          </w:divBdr>
        </w:div>
        <w:div w:id="557934134">
          <w:marLeft w:val="0"/>
          <w:marRight w:val="0"/>
          <w:marTop w:val="0"/>
          <w:marBottom w:val="0"/>
          <w:divBdr>
            <w:top w:val="none" w:sz="0" w:space="0" w:color="auto"/>
            <w:left w:val="none" w:sz="0" w:space="0" w:color="auto"/>
            <w:bottom w:val="none" w:sz="0" w:space="0" w:color="auto"/>
            <w:right w:val="none" w:sz="0" w:space="0" w:color="auto"/>
          </w:divBdr>
        </w:div>
        <w:div w:id="1066341905">
          <w:marLeft w:val="0"/>
          <w:marRight w:val="0"/>
          <w:marTop w:val="0"/>
          <w:marBottom w:val="0"/>
          <w:divBdr>
            <w:top w:val="none" w:sz="0" w:space="0" w:color="auto"/>
            <w:left w:val="none" w:sz="0" w:space="0" w:color="auto"/>
            <w:bottom w:val="none" w:sz="0" w:space="0" w:color="auto"/>
            <w:right w:val="none" w:sz="0" w:space="0" w:color="auto"/>
          </w:divBdr>
        </w:div>
        <w:div w:id="159925730">
          <w:marLeft w:val="0"/>
          <w:marRight w:val="0"/>
          <w:marTop w:val="0"/>
          <w:marBottom w:val="0"/>
          <w:divBdr>
            <w:top w:val="none" w:sz="0" w:space="0" w:color="auto"/>
            <w:left w:val="none" w:sz="0" w:space="0" w:color="auto"/>
            <w:bottom w:val="none" w:sz="0" w:space="0" w:color="auto"/>
            <w:right w:val="none" w:sz="0" w:space="0" w:color="auto"/>
          </w:divBdr>
        </w:div>
      </w:divsChild>
    </w:div>
    <w:div w:id="483788205">
      <w:bodyDiv w:val="1"/>
      <w:marLeft w:val="0"/>
      <w:marRight w:val="0"/>
      <w:marTop w:val="0"/>
      <w:marBottom w:val="0"/>
      <w:divBdr>
        <w:top w:val="none" w:sz="0" w:space="0" w:color="auto"/>
        <w:left w:val="none" w:sz="0" w:space="0" w:color="auto"/>
        <w:bottom w:val="none" w:sz="0" w:space="0" w:color="auto"/>
        <w:right w:val="none" w:sz="0" w:space="0" w:color="auto"/>
      </w:divBdr>
    </w:div>
    <w:div w:id="701514187">
      <w:bodyDiv w:val="1"/>
      <w:marLeft w:val="0"/>
      <w:marRight w:val="0"/>
      <w:marTop w:val="0"/>
      <w:marBottom w:val="0"/>
      <w:divBdr>
        <w:top w:val="none" w:sz="0" w:space="0" w:color="auto"/>
        <w:left w:val="none" w:sz="0" w:space="0" w:color="auto"/>
        <w:bottom w:val="none" w:sz="0" w:space="0" w:color="auto"/>
        <w:right w:val="none" w:sz="0" w:space="0" w:color="auto"/>
      </w:divBdr>
      <w:divsChild>
        <w:div w:id="659895498">
          <w:marLeft w:val="0"/>
          <w:marRight w:val="0"/>
          <w:marTop w:val="0"/>
          <w:marBottom w:val="0"/>
          <w:divBdr>
            <w:top w:val="none" w:sz="0" w:space="0" w:color="auto"/>
            <w:left w:val="none" w:sz="0" w:space="0" w:color="auto"/>
            <w:bottom w:val="none" w:sz="0" w:space="0" w:color="auto"/>
            <w:right w:val="none" w:sz="0" w:space="0" w:color="auto"/>
          </w:divBdr>
        </w:div>
        <w:div w:id="789394132">
          <w:marLeft w:val="0"/>
          <w:marRight w:val="0"/>
          <w:marTop w:val="0"/>
          <w:marBottom w:val="0"/>
          <w:divBdr>
            <w:top w:val="none" w:sz="0" w:space="0" w:color="auto"/>
            <w:left w:val="none" w:sz="0" w:space="0" w:color="auto"/>
            <w:bottom w:val="none" w:sz="0" w:space="0" w:color="auto"/>
            <w:right w:val="none" w:sz="0" w:space="0" w:color="auto"/>
          </w:divBdr>
        </w:div>
        <w:div w:id="184290049">
          <w:marLeft w:val="0"/>
          <w:marRight w:val="0"/>
          <w:marTop w:val="0"/>
          <w:marBottom w:val="0"/>
          <w:divBdr>
            <w:top w:val="none" w:sz="0" w:space="0" w:color="auto"/>
            <w:left w:val="none" w:sz="0" w:space="0" w:color="auto"/>
            <w:bottom w:val="none" w:sz="0" w:space="0" w:color="auto"/>
            <w:right w:val="none" w:sz="0" w:space="0" w:color="auto"/>
          </w:divBdr>
        </w:div>
      </w:divsChild>
    </w:div>
    <w:div w:id="1275138200">
      <w:bodyDiv w:val="1"/>
      <w:marLeft w:val="0"/>
      <w:marRight w:val="0"/>
      <w:marTop w:val="0"/>
      <w:marBottom w:val="0"/>
      <w:divBdr>
        <w:top w:val="none" w:sz="0" w:space="0" w:color="auto"/>
        <w:left w:val="none" w:sz="0" w:space="0" w:color="auto"/>
        <w:bottom w:val="none" w:sz="0" w:space="0" w:color="auto"/>
        <w:right w:val="none" w:sz="0" w:space="0" w:color="auto"/>
      </w:divBdr>
      <w:divsChild>
        <w:div w:id="1809739528">
          <w:marLeft w:val="0"/>
          <w:marRight w:val="0"/>
          <w:marTop w:val="0"/>
          <w:marBottom w:val="0"/>
          <w:divBdr>
            <w:top w:val="none" w:sz="0" w:space="0" w:color="auto"/>
            <w:left w:val="none" w:sz="0" w:space="0" w:color="auto"/>
            <w:bottom w:val="none" w:sz="0" w:space="0" w:color="auto"/>
            <w:right w:val="none" w:sz="0" w:space="0" w:color="auto"/>
          </w:divBdr>
        </w:div>
        <w:div w:id="526677955">
          <w:marLeft w:val="0"/>
          <w:marRight w:val="0"/>
          <w:marTop w:val="0"/>
          <w:marBottom w:val="0"/>
          <w:divBdr>
            <w:top w:val="none" w:sz="0" w:space="0" w:color="auto"/>
            <w:left w:val="none" w:sz="0" w:space="0" w:color="auto"/>
            <w:bottom w:val="none" w:sz="0" w:space="0" w:color="auto"/>
            <w:right w:val="none" w:sz="0" w:space="0" w:color="auto"/>
          </w:divBdr>
        </w:div>
        <w:div w:id="1275358657">
          <w:marLeft w:val="0"/>
          <w:marRight w:val="0"/>
          <w:marTop w:val="0"/>
          <w:marBottom w:val="0"/>
          <w:divBdr>
            <w:top w:val="none" w:sz="0" w:space="0" w:color="auto"/>
            <w:left w:val="none" w:sz="0" w:space="0" w:color="auto"/>
            <w:bottom w:val="none" w:sz="0" w:space="0" w:color="auto"/>
            <w:right w:val="none" w:sz="0" w:space="0" w:color="auto"/>
          </w:divBdr>
        </w:div>
        <w:div w:id="845365993">
          <w:marLeft w:val="0"/>
          <w:marRight w:val="0"/>
          <w:marTop w:val="0"/>
          <w:marBottom w:val="0"/>
          <w:divBdr>
            <w:top w:val="none" w:sz="0" w:space="0" w:color="auto"/>
            <w:left w:val="none" w:sz="0" w:space="0" w:color="auto"/>
            <w:bottom w:val="none" w:sz="0" w:space="0" w:color="auto"/>
            <w:right w:val="none" w:sz="0" w:space="0" w:color="auto"/>
          </w:divBdr>
        </w:div>
        <w:div w:id="107746280">
          <w:marLeft w:val="0"/>
          <w:marRight w:val="0"/>
          <w:marTop w:val="0"/>
          <w:marBottom w:val="0"/>
          <w:divBdr>
            <w:top w:val="none" w:sz="0" w:space="0" w:color="auto"/>
            <w:left w:val="none" w:sz="0" w:space="0" w:color="auto"/>
            <w:bottom w:val="none" w:sz="0" w:space="0" w:color="auto"/>
            <w:right w:val="none" w:sz="0" w:space="0" w:color="auto"/>
          </w:divBdr>
        </w:div>
        <w:div w:id="292712738">
          <w:marLeft w:val="0"/>
          <w:marRight w:val="0"/>
          <w:marTop w:val="0"/>
          <w:marBottom w:val="0"/>
          <w:divBdr>
            <w:top w:val="none" w:sz="0" w:space="0" w:color="auto"/>
            <w:left w:val="none" w:sz="0" w:space="0" w:color="auto"/>
            <w:bottom w:val="none" w:sz="0" w:space="0" w:color="auto"/>
            <w:right w:val="none" w:sz="0" w:space="0" w:color="auto"/>
          </w:divBdr>
        </w:div>
        <w:div w:id="1358850689">
          <w:marLeft w:val="0"/>
          <w:marRight w:val="0"/>
          <w:marTop w:val="0"/>
          <w:marBottom w:val="0"/>
          <w:divBdr>
            <w:top w:val="none" w:sz="0" w:space="0" w:color="auto"/>
            <w:left w:val="none" w:sz="0" w:space="0" w:color="auto"/>
            <w:bottom w:val="none" w:sz="0" w:space="0" w:color="auto"/>
            <w:right w:val="none" w:sz="0" w:space="0" w:color="auto"/>
          </w:divBdr>
        </w:div>
        <w:div w:id="126049662">
          <w:marLeft w:val="0"/>
          <w:marRight w:val="0"/>
          <w:marTop w:val="0"/>
          <w:marBottom w:val="0"/>
          <w:divBdr>
            <w:top w:val="none" w:sz="0" w:space="0" w:color="auto"/>
            <w:left w:val="none" w:sz="0" w:space="0" w:color="auto"/>
            <w:bottom w:val="none" w:sz="0" w:space="0" w:color="auto"/>
            <w:right w:val="none" w:sz="0" w:space="0" w:color="auto"/>
          </w:divBdr>
        </w:div>
        <w:div w:id="269162681">
          <w:marLeft w:val="0"/>
          <w:marRight w:val="0"/>
          <w:marTop w:val="0"/>
          <w:marBottom w:val="0"/>
          <w:divBdr>
            <w:top w:val="none" w:sz="0" w:space="0" w:color="auto"/>
            <w:left w:val="none" w:sz="0" w:space="0" w:color="auto"/>
            <w:bottom w:val="none" w:sz="0" w:space="0" w:color="auto"/>
            <w:right w:val="none" w:sz="0" w:space="0" w:color="auto"/>
          </w:divBdr>
        </w:div>
        <w:div w:id="53941260">
          <w:marLeft w:val="0"/>
          <w:marRight w:val="0"/>
          <w:marTop w:val="0"/>
          <w:marBottom w:val="0"/>
          <w:divBdr>
            <w:top w:val="none" w:sz="0" w:space="0" w:color="auto"/>
            <w:left w:val="none" w:sz="0" w:space="0" w:color="auto"/>
            <w:bottom w:val="none" w:sz="0" w:space="0" w:color="auto"/>
            <w:right w:val="none" w:sz="0" w:space="0" w:color="auto"/>
          </w:divBdr>
        </w:div>
        <w:div w:id="597444434">
          <w:marLeft w:val="0"/>
          <w:marRight w:val="0"/>
          <w:marTop w:val="0"/>
          <w:marBottom w:val="0"/>
          <w:divBdr>
            <w:top w:val="none" w:sz="0" w:space="0" w:color="auto"/>
            <w:left w:val="none" w:sz="0" w:space="0" w:color="auto"/>
            <w:bottom w:val="none" w:sz="0" w:space="0" w:color="auto"/>
            <w:right w:val="none" w:sz="0" w:space="0" w:color="auto"/>
          </w:divBdr>
        </w:div>
        <w:div w:id="1311054432">
          <w:marLeft w:val="0"/>
          <w:marRight w:val="0"/>
          <w:marTop w:val="0"/>
          <w:marBottom w:val="0"/>
          <w:divBdr>
            <w:top w:val="none" w:sz="0" w:space="0" w:color="auto"/>
            <w:left w:val="none" w:sz="0" w:space="0" w:color="auto"/>
            <w:bottom w:val="none" w:sz="0" w:space="0" w:color="auto"/>
            <w:right w:val="none" w:sz="0" w:space="0" w:color="auto"/>
          </w:divBdr>
        </w:div>
        <w:div w:id="1485783410">
          <w:marLeft w:val="0"/>
          <w:marRight w:val="0"/>
          <w:marTop w:val="0"/>
          <w:marBottom w:val="0"/>
          <w:divBdr>
            <w:top w:val="none" w:sz="0" w:space="0" w:color="auto"/>
            <w:left w:val="none" w:sz="0" w:space="0" w:color="auto"/>
            <w:bottom w:val="none" w:sz="0" w:space="0" w:color="auto"/>
            <w:right w:val="none" w:sz="0" w:space="0" w:color="auto"/>
          </w:divBdr>
        </w:div>
        <w:div w:id="1450508965">
          <w:marLeft w:val="0"/>
          <w:marRight w:val="0"/>
          <w:marTop w:val="0"/>
          <w:marBottom w:val="0"/>
          <w:divBdr>
            <w:top w:val="none" w:sz="0" w:space="0" w:color="auto"/>
            <w:left w:val="none" w:sz="0" w:space="0" w:color="auto"/>
            <w:bottom w:val="none" w:sz="0" w:space="0" w:color="auto"/>
            <w:right w:val="none" w:sz="0" w:space="0" w:color="auto"/>
          </w:divBdr>
        </w:div>
        <w:div w:id="1338118941">
          <w:marLeft w:val="0"/>
          <w:marRight w:val="0"/>
          <w:marTop w:val="0"/>
          <w:marBottom w:val="0"/>
          <w:divBdr>
            <w:top w:val="none" w:sz="0" w:space="0" w:color="auto"/>
            <w:left w:val="none" w:sz="0" w:space="0" w:color="auto"/>
            <w:bottom w:val="none" w:sz="0" w:space="0" w:color="auto"/>
            <w:right w:val="none" w:sz="0" w:space="0" w:color="auto"/>
          </w:divBdr>
        </w:div>
        <w:div w:id="1152714170">
          <w:marLeft w:val="0"/>
          <w:marRight w:val="0"/>
          <w:marTop w:val="0"/>
          <w:marBottom w:val="0"/>
          <w:divBdr>
            <w:top w:val="none" w:sz="0" w:space="0" w:color="auto"/>
            <w:left w:val="none" w:sz="0" w:space="0" w:color="auto"/>
            <w:bottom w:val="none" w:sz="0" w:space="0" w:color="auto"/>
            <w:right w:val="none" w:sz="0" w:space="0" w:color="auto"/>
          </w:divBdr>
        </w:div>
        <w:div w:id="1146967012">
          <w:marLeft w:val="0"/>
          <w:marRight w:val="0"/>
          <w:marTop w:val="0"/>
          <w:marBottom w:val="0"/>
          <w:divBdr>
            <w:top w:val="none" w:sz="0" w:space="0" w:color="auto"/>
            <w:left w:val="none" w:sz="0" w:space="0" w:color="auto"/>
            <w:bottom w:val="none" w:sz="0" w:space="0" w:color="auto"/>
            <w:right w:val="none" w:sz="0" w:space="0" w:color="auto"/>
          </w:divBdr>
        </w:div>
        <w:div w:id="1787963484">
          <w:marLeft w:val="0"/>
          <w:marRight w:val="0"/>
          <w:marTop w:val="0"/>
          <w:marBottom w:val="0"/>
          <w:divBdr>
            <w:top w:val="none" w:sz="0" w:space="0" w:color="auto"/>
            <w:left w:val="none" w:sz="0" w:space="0" w:color="auto"/>
            <w:bottom w:val="none" w:sz="0" w:space="0" w:color="auto"/>
            <w:right w:val="none" w:sz="0" w:space="0" w:color="auto"/>
          </w:divBdr>
        </w:div>
        <w:div w:id="1067998294">
          <w:marLeft w:val="0"/>
          <w:marRight w:val="0"/>
          <w:marTop w:val="0"/>
          <w:marBottom w:val="0"/>
          <w:divBdr>
            <w:top w:val="none" w:sz="0" w:space="0" w:color="auto"/>
            <w:left w:val="none" w:sz="0" w:space="0" w:color="auto"/>
            <w:bottom w:val="none" w:sz="0" w:space="0" w:color="auto"/>
            <w:right w:val="none" w:sz="0" w:space="0" w:color="auto"/>
          </w:divBdr>
        </w:div>
        <w:div w:id="899755597">
          <w:marLeft w:val="0"/>
          <w:marRight w:val="0"/>
          <w:marTop w:val="0"/>
          <w:marBottom w:val="0"/>
          <w:divBdr>
            <w:top w:val="none" w:sz="0" w:space="0" w:color="auto"/>
            <w:left w:val="none" w:sz="0" w:space="0" w:color="auto"/>
            <w:bottom w:val="none" w:sz="0" w:space="0" w:color="auto"/>
            <w:right w:val="none" w:sz="0" w:space="0" w:color="auto"/>
          </w:divBdr>
        </w:div>
      </w:divsChild>
    </w:div>
    <w:div w:id="1312440919">
      <w:bodyDiv w:val="1"/>
      <w:marLeft w:val="0"/>
      <w:marRight w:val="0"/>
      <w:marTop w:val="0"/>
      <w:marBottom w:val="0"/>
      <w:divBdr>
        <w:top w:val="none" w:sz="0" w:space="0" w:color="auto"/>
        <w:left w:val="none" w:sz="0" w:space="0" w:color="auto"/>
        <w:bottom w:val="none" w:sz="0" w:space="0" w:color="auto"/>
        <w:right w:val="none" w:sz="0" w:space="0" w:color="auto"/>
      </w:divBdr>
      <w:divsChild>
        <w:div w:id="979505620">
          <w:marLeft w:val="0"/>
          <w:marRight w:val="0"/>
          <w:marTop w:val="0"/>
          <w:marBottom w:val="0"/>
          <w:divBdr>
            <w:top w:val="none" w:sz="0" w:space="0" w:color="auto"/>
            <w:left w:val="none" w:sz="0" w:space="0" w:color="auto"/>
            <w:bottom w:val="none" w:sz="0" w:space="0" w:color="auto"/>
            <w:right w:val="none" w:sz="0" w:space="0" w:color="auto"/>
          </w:divBdr>
        </w:div>
        <w:div w:id="1893616250">
          <w:marLeft w:val="0"/>
          <w:marRight w:val="0"/>
          <w:marTop w:val="0"/>
          <w:marBottom w:val="0"/>
          <w:divBdr>
            <w:top w:val="none" w:sz="0" w:space="0" w:color="auto"/>
            <w:left w:val="none" w:sz="0" w:space="0" w:color="auto"/>
            <w:bottom w:val="none" w:sz="0" w:space="0" w:color="auto"/>
            <w:right w:val="none" w:sz="0" w:space="0" w:color="auto"/>
          </w:divBdr>
        </w:div>
        <w:div w:id="957024482">
          <w:marLeft w:val="0"/>
          <w:marRight w:val="0"/>
          <w:marTop w:val="0"/>
          <w:marBottom w:val="0"/>
          <w:divBdr>
            <w:top w:val="none" w:sz="0" w:space="0" w:color="auto"/>
            <w:left w:val="none" w:sz="0" w:space="0" w:color="auto"/>
            <w:bottom w:val="none" w:sz="0" w:space="0" w:color="auto"/>
            <w:right w:val="none" w:sz="0" w:space="0" w:color="auto"/>
          </w:divBdr>
        </w:div>
      </w:divsChild>
    </w:div>
    <w:div w:id="1941058252">
      <w:bodyDiv w:val="1"/>
      <w:marLeft w:val="0"/>
      <w:marRight w:val="0"/>
      <w:marTop w:val="0"/>
      <w:marBottom w:val="0"/>
      <w:divBdr>
        <w:top w:val="none" w:sz="0" w:space="0" w:color="auto"/>
        <w:left w:val="none" w:sz="0" w:space="0" w:color="auto"/>
        <w:bottom w:val="none" w:sz="0" w:space="0" w:color="auto"/>
        <w:right w:val="none" w:sz="0" w:space="0" w:color="auto"/>
      </w:divBdr>
      <w:divsChild>
        <w:div w:id="16930080">
          <w:marLeft w:val="0"/>
          <w:marRight w:val="0"/>
          <w:marTop w:val="0"/>
          <w:marBottom w:val="0"/>
          <w:divBdr>
            <w:top w:val="none" w:sz="0" w:space="0" w:color="auto"/>
            <w:left w:val="none" w:sz="0" w:space="0" w:color="auto"/>
            <w:bottom w:val="none" w:sz="0" w:space="0" w:color="auto"/>
            <w:right w:val="none" w:sz="0" w:space="0" w:color="auto"/>
          </w:divBdr>
        </w:div>
        <w:div w:id="2086760634">
          <w:marLeft w:val="0"/>
          <w:marRight w:val="0"/>
          <w:marTop w:val="0"/>
          <w:marBottom w:val="0"/>
          <w:divBdr>
            <w:top w:val="none" w:sz="0" w:space="0" w:color="auto"/>
            <w:left w:val="none" w:sz="0" w:space="0" w:color="auto"/>
            <w:bottom w:val="none" w:sz="0" w:space="0" w:color="auto"/>
            <w:right w:val="none" w:sz="0" w:space="0" w:color="auto"/>
          </w:divBdr>
          <w:divsChild>
            <w:div w:id="1039008285">
              <w:marLeft w:val="0"/>
              <w:marRight w:val="0"/>
              <w:marTop w:val="0"/>
              <w:marBottom w:val="0"/>
              <w:divBdr>
                <w:top w:val="none" w:sz="0" w:space="0" w:color="auto"/>
                <w:left w:val="none" w:sz="0" w:space="0" w:color="auto"/>
                <w:bottom w:val="none" w:sz="0" w:space="0" w:color="auto"/>
                <w:right w:val="none" w:sz="0" w:space="0" w:color="auto"/>
              </w:divBdr>
            </w:div>
            <w:div w:id="448862078">
              <w:marLeft w:val="0"/>
              <w:marRight w:val="0"/>
              <w:marTop w:val="0"/>
              <w:marBottom w:val="0"/>
              <w:divBdr>
                <w:top w:val="none" w:sz="0" w:space="0" w:color="auto"/>
                <w:left w:val="none" w:sz="0" w:space="0" w:color="auto"/>
                <w:bottom w:val="none" w:sz="0" w:space="0" w:color="auto"/>
                <w:right w:val="none" w:sz="0" w:space="0" w:color="auto"/>
              </w:divBdr>
            </w:div>
            <w:div w:id="1858808531">
              <w:marLeft w:val="0"/>
              <w:marRight w:val="0"/>
              <w:marTop w:val="0"/>
              <w:marBottom w:val="0"/>
              <w:divBdr>
                <w:top w:val="none" w:sz="0" w:space="0" w:color="auto"/>
                <w:left w:val="none" w:sz="0" w:space="0" w:color="auto"/>
                <w:bottom w:val="none" w:sz="0" w:space="0" w:color="auto"/>
                <w:right w:val="none" w:sz="0" w:space="0" w:color="auto"/>
              </w:divBdr>
            </w:div>
          </w:divsChild>
        </w:div>
        <w:div w:id="668408429">
          <w:marLeft w:val="0"/>
          <w:marRight w:val="0"/>
          <w:marTop w:val="0"/>
          <w:marBottom w:val="0"/>
          <w:divBdr>
            <w:top w:val="none" w:sz="0" w:space="0" w:color="auto"/>
            <w:left w:val="none" w:sz="0" w:space="0" w:color="auto"/>
            <w:bottom w:val="none" w:sz="0" w:space="0" w:color="auto"/>
            <w:right w:val="none" w:sz="0" w:space="0" w:color="auto"/>
          </w:divBdr>
          <w:divsChild>
            <w:div w:id="731998502">
              <w:marLeft w:val="0"/>
              <w:marRight w:val="0"/>
              <w:marTop w:val="0"/>
              <w:marBottom w:val="0"/>
              <w:divBdr>
                <w:top w:val="none" w:sz="0" w:space="0" w:color="auto"/>
                <w:left w:val="none" w:sz="0" w:space="0" w:color="auto"/>
                <w:bottom w:val="none" w:sz="0" w:space="0" w:color="auto"/>
                <w:right w:val="none" w:sz="0" w:space="0" w:color="auto"/>
              </w:divBdr>
            </w:div>
            <w:div w:id="1905866811">
              <w:marLeft w:val="0"/>
              <w:marRight w:val="0"/>
              <w:marTop w:val="0"/>
              <w:marBottom w:val="0"/>
              <w:divBdr>
                <w:top w:val="none" w:sz="0" w:space="0" w:color="auto"/>
                <w:left w:val="none" w:sz="0" w:space="0" w:color="auto"/>
                <w:bottom w:val="none" w:sz="0" w:space="0" w:color="auto"/>
                <w:right w:val="none" w:sz="0" w:space="0" w:color="auto"/>
              </w:divBdr>
            </w:div>
            <w:div w:id="1311985982">
              <w:marLeft w:val="0"/>
              <w:marRight w:val="0"/>
              <w:marTop w:val="0"/>
              <w:marBottom w:val="0"/>
              <w:divBdr>
                <w:top w:val="none" w:sz="0" w:space="0" w:color="auto"/>
                <w:left w:val="none" w:sz="0" w:space="0" w:color="auto"/>
                <w:bottom w:val="none" w:sz="0" w:space="0" w:color="auto"/>
                <w:right w:val="none" w:sz="0" w:space="0" w:color="auto"/>
              </w:divBdr>
            </w:div>
            <w:div w:id="1259949753">
              <w:marLeft w:val="0"/>
              <w:marRight w:val="0"/>
              <w:marTop w:val="0"/>
              <w:marBottom w:val="0"/>
              <w:divBdr>
                <w:top w:val="none" w:sz="0" w:space="0" w:color="auto"/>
                <w:left w:val="none" w:sz="0" w:space="0" w:color="auto"/>
                <w:bottom w:val="none" w:sz="0" w:space="0" w:color="auto"/>
                <w:right w:val="none" w:sz="0" w:space="0" w:color="auto"/>
              </w:divBdr>
            </w:div>
            <w:div w:id="959411083">
              <w:marLeft w:val="0"/>
              <w:marRight w:val="0"/>
              <w:marTop w:val="0"/>
              <w:marBottom w:val="0"/>
              <w:divBdr>
                <w:top w:val="none" w:sz="0" w:space="0" w:color="auto"/>
                <w:left w:val="none" w:sz="0" w:space="0" w:color="auto"/>
                <w:bottom w:val="none" w:sz="0" w:space="0" w:color="auto"/>
                <w:right w:val="none" w:sz="0" w:space="0" w:color="auto"/>
              </w:divBdr>
            </w:div>
            <w:div w:id="582764780">
              <w:marLeft w:val="0"/>
              <w:marRight w:val="0"/>
              <w:marTop w:val="0"/>
              <w:marBottom w:val="0"/>
              <w:divBdr>
                <w:top w:val="none" w:sz="0" w:space="0" w:color="auto"/>
                <w:left w:val="none" w:sz="0" w:space="0" w:color="auto"/>
                <w:bottom w:val="none" w:sz="0" w:space="0" w:color="auto"/>
                <w:right w:val="none" w:sz="0" w:space="0" w:color="auto"/>
              </w:divBdr>
            </w:div>
          </w:divsChild>
        </w:div>
        <w:div w:id="1900283791">
          <w:marLeft w:val="0"/>
          <w:marRight w:val="0"/>
          <w:marTop w:val="0"/>
          <w:marBottom w:val="0"/>
          <w:divBdr>
            <w:top w:val="none" w:sz="0" w:space="0" w:color="auto"/>
            <w:left w:val="none" w:sz="0" w:space="0" w:color="auto"/>
            <w:bottom w:val="none" w:sz="0" w:space="0" w:color="auto"/>
            <w:right w:val="none" w:sz="0" w:space="0" w:color="auto"/>
          </w:divBdr>
          <w:divsChild>
            <w:div w:id="1682002263">
              <w:marLeft w:val="0"/>
              <w:marRight w:val="0"/>
              <w:marTop w:val="0"/>
              <w:marBottom w:val="0"/>
              <w:divBdr>
                <w:top w:val="none" w:sz="0" w:space="0" w:color="auto"/>
                <w:left w:val="none" w:sz="0" w:space="0" w:color="auto"/>
                <w:bottom w:val="none" w:sz="0" w:space="0" w:color="auto"/>
                <w:right w:val="none" w:sz="0" w:space="0" w:color="auto"/>
              </w:divBdr>
            </w:div>
            <w:div w:id="129322268">
              <w:marLeft w:val="0"/>
              <w:marRight w:val="0"/>
              <w:marTop w:val="0"/>
              <w:marBottom w:val="0"/>
              <w:divBdr>
                <w:top w:val="none" w:sz="0" w:space="0" w:color="auto"/>
                <w:left w:val="none" w:sz="0" w:space="0" w:color="auto"/>
                <w:bottom w:val="none" w:sz="0" w:space="0" w:color="auto"/>
                <w:right w:val="none" w:sz="0" w:space="0" w:color="auto"/>
              </w:divBdr>
            </w:div>
            <w:div w:id="1512259524">
              <w:marLeft w:val="0"/>
              <w:marRight w:val="0"/>
              <w:marTop w:val="0"/>
              <w:marBottom w:val="0"/>
              <w:divBdr>
                <w:top w:val="none" w:sz="0" w:space="0" w:color="auto"/>
                <w:left w:val="none" w:sz="0" w:space="0" w:color="auto"/>
                <w:bottom w:val="none" w:sz="0" w:space="0" w:color="auto"/>
                <w:right w:val="none" w:sz="0" w:space="0" w:color="auto"/>
              </w:divBdr>
            </w:div>
            <w:div w:id="1580093640">
              <w:marLeft w:val="0"/>
              <w:marRight w:val="0"/>
              <w:marTop w:val="0"/>
              <w:marBottom w:val="0"/>
              <w:divBdr>
                <w:top w:val="none" w:sz="0" w:space="0" w:color="auto"/>
                <w:left w:val="none" w:sz="0" w:space="0" w:color="auto"/>
                <w:bottom w:val="none" w:sz="0" w:space="0" w:color="auto"/>
                <w:right w:val="none" w:sz="0" w:space="0" w:color="auto"/>
              </w:divBdr>
            </w:div>
            <w:div w:id="754472606">
              <w:marLeft w:val="0"/>
              <w:marRight w:val="0"/>
              <w:marTop w:val="0"/>
              <w:marBottom w:val="0"/>
              <w:divBdr>
                <w:top w:val="none" w:sz="0" w:space="0" w:color="auto"/>
                <w:left w:val="none" w:sz="0" w:space="0" w:color="auto"/>
                <w:bottom w:val="none" w:sz="0" w:space="0" w:color="auto"/>
                <w:right w:val="none" w:sz="0" w:space="0" w:color="auto"/>
              </w:divBdr>
            </w:div>
            <w:div w:id="2054117021">
              <w:marLeft w:val="0"/>
              <w:marRight w:val="0"/>
              <w:marTop w:val="0"/>
              <w:marBottom w:val="0"/>
              <w:divBdr>
                <w:top w:val="none" w:sz="0" w:space="0" w:color="auto"/>
                <w:left w:val="none" w:sz="0" w:space="0" w:color="auto"/>
                <w:bottom w:val="none" w:sz="0" w:space="0" w:color="auto"/>
                <w:right w:val="none" w:sz="0" w:space="0" w:color="auto"/>
              </w:divBdr>
            </w:div>
            <w:div w:id="1415323320">
              <w:marLeft w:val="0"/>
              <w:marRight w:val="0"/>
              <w:marTop w:val="0"/>
              <w:marBottom w:val="0"/>
              <w:divBdr>
                <w:top w:val="none" w:sz="0" w:space="0" w:color="auto"/>
                <w:left w:val="none" w:sz="0" w:space="0" w:color="auto"/>
                <w:bottom w:val="none" w:sz="0" w:space="0" w:color="auto"/>
                <w:right w:val="none" w:sz="0" w:space="0" w:color="auto"/>
              </w:divBdr>
            </w:div>
            <w:div w:id="2069525654">
              <w:marLeft w:val="0"/>
              <w:marRight w:val="0"/>
              <w:marTop w:val="0"/>
              <w:marBottom w:val="0"/>
              <w:divBdr>
                <w:top w:val="none" w:sz="0" w:space="0" w:color="auto"/>
                <w:left w:val="none" w:sz="0" w:space="0" w:color="auto"/>
                <w:bottom w:val="none" w:sz="0" w:space="0" w:color="auto"/>
                <w:right w:val="none" w:sz="0" w:space="0" w:color="auto"/>
              </w:divBdr>
            </w:div>
            <w:div w:id="211238364">
              <w:marLeft w:val="0"/>
              <w:marRight w:val="0"/>
              <w:marTop w:val="0"/>
              <w:marBottom w:val="0"/>
              <w:divBdr>
                <w:top w:val="none" w:sz="0" w:space="0" w:color="auto"/>
                <w:left w:val="none" w:sz="0" w:space="0" w:color="auto"/>
                <w:bottom w:val="none" w:sz="0" w:space="0" w:color="auto"/>
                <w:right w:val="none" w:sz="0" w:space="0" w:color="auto"/>
              </w:divBdr>
            </w:div>
            <w:div w:id="1276211160">
              <w:marLeft w:val="0"/>
              <w:marRight w:val="0"/>
              <w:marTop w:val="0"/>
              <w:marBottom w:val="0"/>
              <w:divBdr>
                <w:top w:val="none" w:sz="0" w:space="0" w:color="auto"/>
                <w:left w:val="none" w:sz="0" w:space="0" w:color="auto"/>
                <w:bottom w:val="none" w:sz="0" w:space="0" w:color="auto"/>
                <w:right w:val="none" w:sz="0" w:space="0" w:color="auto"/>
              </w:divBdr>
            </w:div>
            <w:div w:id="598031048">
              <w:marLeft w:val="0"/>
              <w:marRight w:val="0"/>
              <w:marTop w:val="0"/>
              <w:marBottom w:val="0"/>
              <w:divBdr>
                <w:top w:val="none" w:sz="0" w:space="0" w:color="auto"/>
                <w:left w:val="none" w:sz="0" w:space="0" w:color="auto"/>
                <w:bottom w:val="none" w:sz="0" w:space="0" w:color="auto"/>
                <w:right w:val="none" w:sz="0" w:space="0" w:color="auto"/>
              </w:divBdr>
            </w:div>
            <w:div w:id="698821549">
              <w:marLeft w:val="0"/>
              <w:marRight w:val="0"/>
              <w:marTop w:val="0"/>
              <w:marBottom w:val="0"/>
              <w:divBdr>
                <w:top w:val="none" w:sz="0" w:space="0" w:color="auto"/>
                <w:left w:val="none" w:sz="0" w:space="0" w:color="auto"/>
                <w:bottom w:val="none" w:sz="0" w:space="0" w:color="auto"/>
                <w:right w:val="none" w:sz="0" w:space="0" w:color="auto"/>
              </w:divBdr>
            </w:div>
            <w:div w:id="536697951">
              <w:marLeft w:val="0"/>
              <w:marRight w:val="0"/>
              <w:marTop w:val="0"/>
              <w:marBottom w:val="0"/>
              <w:divBdr>
                <w:top w:val="none" w:sz="0" w:space="0" w:color="auto"/>
                <w:left w:val="none" w:sz="0" w:space="0" w:color="auto"/>
                <w:bottom w:val="none" w:sz="0" w:space="0" w:color="auto"/>
                <w:right w:val="none" w:sz="0" w:space="0" w:color="auto"/>
              </w:divBdr>
            </w:div>
            <w:div w:id="126897864">
              <w:marLeft w:val="0"/>
              <w:marRight w:val="0"/>
              <w:marTop w:val="0"/>
              <w:marBottom w:val="0"/>
              <w:divBdr>
                <w:top w:val="none" w:sz="0" w:space="0" w:color="auto"/>
                <w:left w:val="none" w:sz="0" w:space="0" w:color="auto"/>
                <w:bottom w:val="none" w:sz="0" w:space="0" w:color="auto"/>
                <w:right w:val="none" w:sz="0" w:space="0" w:color="auto"/>
              </w:divBdr>
            </w:div>
            <w:div w:id="16525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20Liu\AppData\Local\Microsoft\Office\16.0\DTS\en-US%7bA9B3A8F4-98DB-422A-BCB0-E244F7940B1B%7d\%7b51D82711-F117-4325-ADF2-6D7AE0C113C8%7dtf027869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{51D82711-F117-4325-ADF2-6D7AE0C113C8}tf02786999</Template>
  <TotalTime>1</TotalTime>
  <Pages>3</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Sisi Liu</dc:creator>
  <cp:keywords/>
  <dc:description/>
  <cp:lastModifiedBy>Sisi Liu</cp:lastModifiedBy>
  <cp:revision>2</cp:revision>
  <dcterms:created xsi:type="dcterms:W3CDTF">2020-05-22T07:50:00Z</dcterms:created>
  <dcterms:modified xsi:type="dcterms:W3CDTF">2020-05-22T07:50:00Z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